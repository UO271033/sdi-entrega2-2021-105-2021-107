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52DE" w14:textId="77777777" w:rsidR="00DB6E64" w:rsidRDefault="00DB6E64" w:rsidP="006A0360">
      <w:pPr>
        <w:pStyle w:val="Primerprrafo"/>
        <w:jc w:val="center"/>
        <w:rPr>
          <w:color w:val="000000"/>
          <w:lang w:val="es-ES"/>
        </w:rPr>
      </w:pPr>
    </w:p>
    <w:p w14:paraId="5805D9F3" w14:textId="77777777" w:rsidR="00F14493" w:rsidRDefault="00F14493" w:rsidP="00F14493">
      <w:pPr>
        <w:pStyle w:val="Primerprrafo"/>
        <w:jc w:val="center"/>
        <w:rPr>
          <w:b/>
          <w:color w:val="000000"/>
          <w:sz w:val="36"/>
          <w:lang w:val="es-ES"/>
        </w:rPr>
      </w:pPr>
      <w:r>
        <w:rPr>
          <w:b/>
          <w:color w:val="000000"/>
          <w:sz w:val="36"/>
          <w:lang w:val="es-ES"/>
        </w:rPr>
        <w:t>SDI – Sistemas Distribuidos e Internet</w:t>
      </w:r>
    </w:p>
    <w:p w14:paraId="73872E2B" w14:textId="77777777" w:rsidR="00F14493" w:rsidRDefault="00F14493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2403213B" w14:textId="7FFCB3E0" w:rsidR="00DB6E64" w:rsidRPr="006A0360" w:rsidRDefault="00455F2B" w:rsidP="006A0360">
      <w:pPr>
        <w:pStyle w:val="Primerprrafo"/>
        <w:jc w:val="center"/>
        <w:rPr>
          <w:b/>
          <w:color w:val="000000"/>
          <w:sz w:val="36"/>
          <w:lang w:val="es-ES"/>
        </w:rPr>
      </w:pPr>
      <w:r>
        <w:rPr>
          <w:b/>
          <w:color w:val="000000"/>
          <w:sz w:val="36"/>
          <w:lang w:val="es-ES"/>
        </w:rPr>
        <w:t xml:space="preserve">ENUNCIADO </w:t>
      </w:r>
      <w:r w:rsidRPr="003F0A31">
        <w:rPr>
          <w:b/>
          <w:color w:val="000000"/>
          <w:sz w:val="36"/>
          <w:lang w:val="es-ES"/>
        </w:rPr>
        <w:t xml:space="preserve">PRÁCTICA </w:t>
      </w:r>
      <w:r w:rsidR="001400AC">
        <w:rPr>
          <w:b/>
          <w:color w:val="000000"/>
          <w:sz w:val="36"/>
          <w:lang w:val="es-ES"/>
        </w:rPr>
        <w:t>2</w:t>
      </w:r>
      <w:r>
        <w:rPr>
          <w:b/>
          <w:color w:val="000000"/>
          <w:sz w:val="36"/>
          <w:lang w:val="es-ES"/>
        </w:rPr>
        <w:t xml:space="preserve"> </w:t>
      </w:r>
      <w:r w:rsidR="00DB6E64" w:rsidRPr="006A0360">
        <w:rPr>
          <w:b/>
          <w:color w:val="000000"/>
          <w:sz w:val="36"/>
          <w:lang w:val="es-ES"/>
        </w:rPr>
        <w:t xml:space="preserve">– </w:t>
      </w:r>
      <w:proofErr w:type="spellStart"/>
      <w:r w:rsidR="001400AC">
        <w:rPr>
          <w:b/>
          <w:color w:val="000000"/>
          <w:sz w:val="36"/>
          <w:lang w:val="es-ES"/>
        </w:rPr>
        <w:t>NodeJS</w:t>
      </w:r>
      <w:proofErr w:type="spellEnd"/>
      <w:r w:rsidR="001400AC">
        <w:rPr>
          <w:b/>
          <w:color w:val="000000"/>
          <w:sz w:val="36"/>
          <w:lang w:val="es-ES"/>
        </w:rPr>
        <w:t xml:space="preserve"> - SW</w:t>
      </w:r>
    </w:p>
    <w:p w14:paraId="271EA6C8" w14:textId="77777777" w:rsidR="00DB6E64" w:rsidRPr="006A0360" w:rsidRDefault="00DB6E64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5DF11208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  <w:r>
        <w:rPr>
          <w:b/>
          <w:color w:val="000000"/>
          <w:sz w:val="36"/>
          <w:lang w:val="es-ES"/>
        </w:rPr>
        <w:t>INFORME</w:t>
      </w:r>
    </w:p>
    <w:p w14:paraId="33CFFEB1" w14:textId="6380B1DE" w:rsidR="0018648F" w:rsidRDefault="00070D1C" w:rsidP="006A0360">
      <w:pPr>
        <w:pStyle w:val="Primerprrafo"/>
        <w:jc w:val="center"/>
        <w:rPr>
          <w:b/>
          <w:color w:val="000000"/>
          <w:sz w:val="36"/>
          <w:lang w:val="es-ES"/>
        </w:rPr>
      </w:pPr>
      <w:r>
        <w:rPr>
          <w:b/>
          <w:color w:val="000000"/>
          <w:sz w:val="36"/>
          <w:lang w:val="es-ES"/>
        </w:rPr>
        <w:t xml:space="preserve">Grupo </w:t>
      </w:r>
      <w:r w:rsidR="00756205">
        <w:rPr>
          <w:b/>
          <w:color w:val="000000"/>
          <w:sz w:val="36"/>
          <w:lang w:val="es-ES"/>
        </w:rPr>
        <w:t>2021-105-2021-107</w:t>
      </w:r>
    </w:p>
    <w:p w14:paraId="4D6A9EF2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711"/>
      </w:tblGrid>
      <w:tr w:rsidR="006A0360" w:rsidRPr="00950432" w14:paraId="0E1C86D7" w14:textId="77777777" w:rsidTr="0007109F">
        <w:trPr>
          <w:jc w:val="center"/>
        </w:trPr>
        <w:tc>
          <w:tcPr>
            <w:tcW w:w="1696" w:type="dxa"/>
            <w:shd w:val="clear" w:color="auto" w:fill="auto"/>
          </w:tcPr>
          <w:p w14:paraId="0E60912B" w14:textId="77777777" w:rsidR="0018648F" w:rsidRPr="00950432" w:rsidRDefault="0018648F" w:rsidP="0018648F">
            <w:r w:rsidRPr="00950432">
              <w:t xml:space="preserve">Nombre1: </w:t>
            </w:r>
          </w:p>
        </w:tc>
        <w:tc>
          <w:tcPr>
            <w:tcW w:w="3711" w:type="dxa"/>
            <w:shd w:val="clear" w:color="auto" w:fill="auto"/>
          </w:tcPr>
          <w:p w14:paraId="29ADDDA3" w14:textId="715D2849" w:rsidR="0018648F" w:rsidRPr="00950432" w:rsidRDefault="0018648F" w:rsidP="00FE40A9">
            <w:r w:rsidRPr="00950432">
              <w:t xml:space="preserve"> </w:t>
            </w:r>
            <w:r w:rsidR="00756205">
              <w:t>Alberto</w:t>
            </w:r>
          </w:p>
        </w:tc>
      </w:tr>
      <w:tr w:rsidR="006A0360" w:rsidRPr="00950432" w14:paraId="3B267315" w14:textId="77777777" w:rsidTr="0007109F">
        <w:trPr>
          <w:jc w:val="center"/>
        </w:trPr>
        <w:tc>
          <w:tcPr>
            <w:tcW w:w="1696" w:type="dxa"/>
            <w:shd w:val="clear" w:color="auto" w:fill="auto"/>
          </w:tcPr>
          <w:p w14:paraId="776DAAA9" w14:textId="77777777" w:rsidR="0018648F" w:rsidRPr="00950432" w:rsidRDefault="0018648F" w:rsidP="00FE40A9">
            <w:r w:rsidRPr="00950432">
              <w:t>Apellidos1:</w:t>
            </w:r>
          </w:p>
        </w:tc>
        <w:tc>
          <w:tcPr>
            <w:tcW w:w="3711" w:type="dxa"/>
            <w:shd w:val="clear" w:color="auto" w:fill="auto"/>
          </w:tcPr>
          <w:p w14:paraId="45391D51" w14:textId="126C6B6A" w:rsidR="0018648F" w:rsidRPr="00950432" w:rsidRDefault="00756205" w:rsidP="00FE40A9">
            <w:r>
              <w:t>Fernández Gutiérrez</w:t>
            </w:r>
          </w:p>
        </w:tc>
      </w:tr>
      <w:tr w:rsidR="006A0360" w:rsidRPr="00950432" w14:paraId="248EC706" w14:textId="77777777" w:rsidTr="0007109F">
        <w:trPr>
          <w:jc w:val="center"/>
        </w:trPr>
        <w:tc>
          <w:tcPr>
            <w:tcW w:w="1696" w:type="dxa"/>
            <w:shd w:val="clear" w:color="auto" w:fill="auto"/>
          </w:tcPr>
          <w:p w14:paraId="4D19D17B" w14:textId="77777777" w:rsidR="0018648F" w:rsidRPr="00950432" w:rsidRDefault="0018648F" w:rsidP="00FE40A9">
            <w:r w:rsidRPr="00950432">
              <w:t xml:space="preserve">Email1: </w:t>
            </w:r>
          </w:p>
        </w:tc>
        <w:tc>
          <w:tcPr>
            <w:tcW w:w="3711" w:type="dxa"/>
            <w:shd w:val="clear" w:color="auto" w:fill="auto"/>
          </w:tcPr>
          <w:p w14:paraId="72864840" w14:textId="2930BE04" w:rsidR="0018648F" w:rsidRPr="00950432" w:rsidRDefault="00756205" w:rsidP="00FE40A9">
            <w:r>
              <w:t>UO265181@uniovi.es</w:t>
            </w:r>
          </w:p>
        </w:tc>
      </w:tr>
      <w:tr w:rsidR="00756205" w:rsidRPr="00950432" w14:paraId="1C413D59" w14:textId="77777777" w:rsidTr="0007109F">
        <w:trPr>
          <w:jc w:val="center"/>
        </w:trPr>
        <w:tc>
          <w:tcPr>
            <w:tcW w:w="1696" w:type="dxa"/>
            <w:shd w:val="clear" w:color="auto" w:fill="auto"/>
          </w:tcPr>
          <w:p w14:paraId="1475E9C1" w14:textId="77777777" w:rsidR="00756205" w:rsidRPr="00950432" w:rsidRDefault="00756205" w:rsidP="00756205">
            <w:r>
              <w:t>Cód. ID GIT</w:t>
            </w:r>
          </w:p>
        </w:tc>
        <w:tc>
          <w:tcPr>
            <w:tcW w:w="3711" w:type="dxa"/>
            <w:shd w:val="clear" w:color="auto" w:fill="auto"/>
          </w:tcPr>
          <w:p w14:paraId="0A9549EA" w14:textId="1F3764AD" w:rsidR="00756205" w:rsidRPr="00950432" w:rsidRDefault="00756205" w:rsidP="00756205">
            <w:r>
              <w:t>2021-105</w:t>
            </w:r>
          </w:p>
        </w:tc>
      </w:tr>
      <w:tr w:rsidR="00756205" w:rsidRPr="00950432" w14:paraId="2FC5CA2D" w14:textId="77777777" w:rsidTr="0007109F">
        <w:trPr>
          <w:jc w:val="center"/>
        </w:trPr>
        <w:tc>
          <w:tcPr>
            <w:tcW w:w="1696" w:type="dxa"/>
            <w:shd w:val="clear" w:color="auto" w:fill="auto"/>
          </w:tcPr>
          <w:p w14:paraId="0DDB40AC" w14:textId="28C99059" w:rsidR="00756205" w:rsidRPr="00950432" w:rsidRDefault="00756205" w:rsidP="00756205">
            <w:r>
              <w:t>% Participación</w:t>
            </w:r>
          </w:p>
        </w:tc>
        <w:tc>
          <w:tcPr>
            <w:tcW w:w="3711" w:type="dxa"/>
            <w:shd w:val="clear" w:color="auto" w:fill="auto"/>
          </w:tcPr>
          <w:p w14:paraId="2F4CC8F2" w14:textId="51865C26" w:rsidR="00756205" w:rsidRPr="00950432" w:rsidRDefault="00756205" w:rsidP="00756205">
            <w:r>
              <w:t>50</w:t>
            </w:r>
          </w:p>
        </w:tc>
      </w:tr>
      <w:tr w:rsidR="00756205" w:rsidRPr="00950432" w14:paraId="5A534D5C" w14:textId="77777777" w:rsidTr="0007109F">
        <w:trPr>
          <w:jc w:val="center"/>
        </w:trPr>
        <w:tc>
          <w:tcPr>
            <w:tcW w:w="1696" w:type="dxa"/>
            <w:shd w:val="clear" w:color="auto" w:fill="auto"/>
          </w:tcPr>
          <w:p w14:paraId="732B0294" w14:textId="77777777" w:rsidR="00756205" w:rsidRPr="00950432" w:rsidRDefault="00756205" w:rsidP="00756205"/>
        </w:tc>
        <w:tc>
          <w:tcPr>
            <w:tcW w:w="3711" w:type="dxa"/>
            <w:shd w:val="clear" w:color="auto" w:fill="auto"/>
          </w:tcPr>
          <w:p w14:paraId="540EE425" w14:textId="77777777" w:rsidR="00756205" w:rsidRPr="00950432" w:rsidRDefault="00756205" w:rsidP="00756205"/>
        </w:tc>
      </w:tr>
      <w:tr w:rsidR="00756205" w:rsidRPr="00950432" w14:paraId="14325C56" w14:textId="77777777" w:rsidTr="0007109F">
        <w:trPr>
          <w:jc w:val="center"/>
        </w:trPr>
        <w:tc>
          <w:tcPr>
            <w:tcW w:w="1696" w:type="dxa"/>
            <w:shd w:val="clear" w:color="auto" w:fill="auto"/>
          </w:tcPr>
          <w:p w14:paraId="51E9E727" w14:textId="77777777" w:rsidR="00756205" w:rsidRPr="00950432" w:rsidRDefault="00756205" w:rsidP="00756205">
            <w:r w:rsidRPr="00950432">
              <w:t>Nombre1:</w:t>
            </w:r>
          </w:p>
        </w:tc>
        <w:tc>
          <w:tcPr>
            <w:tcW w:w="3711" w:type="dxa"/>
            <w:shd w:val="clear" w:color="auto" w:fill="auto"/>
          </w:tcPr>
          <w:p w14:paraId="1555B5F6" w14:textId="72262CE3" w:rsidR="00756205" w:rsidRPr="00950432" w:rsidRDefault="00756205" w:rsidP="00756205">
            <w:proofErr w:type="spellStart"/>
            <w:r>
              <w:t>Xurde</w:t>
            </w:r>
            <w:proofErr w:type="spellEnd"/>
          </w:p>
        </w:tc>
      </w:tr>
      <w:tr w:rsidR="00756205" w:rsidRPr="00950432" w14:paraId="6DDD7147" w14:textId="77777777" w:rsidTr="0007109F">
        <w:trPr>
          <w:jc w:val="center"/>
        </w:trPr>
        <w:tc>
          <w:tcPr>
            <w:tcW w:w="1696" w:type="dxa"/>
            <w:shd w:val="clear" w:color="auto" w:fill="auto"/>
          </w:tcPr>
          <w:p w14:paraId="6B0D0B08" w14:textId="77777777" w:rsidR="00756205" w:rsidRPr="00950432" w:rsidRDefault="00756205" w:rsidP="00756205">
            <w:r w:rsidRPr="00950432">
              <w:t>Apellidos1:</w:t>
            </w:r>
          </w:p>
        </w:tc>
        <w:tc>
          <w:tcPr>
            <w:tcW w:w="3711" w:type="dxa"/>
            <w:shd w:val="clear" w:color="auto" w:fill="auto"/>
          </w:tcPr>
          <w:p w14:paraId="6E6D3028" w14:textId="65A4EDCD" w:rsidR="00756205" w:rsidRPr="00950432" w:rsidRDefault="00756205" w:rsidP="00756205">
            <w:r>
              <w:t>García Fernández</w:t>
            </w:r>
          </w:p>
        </w:tc>
      </w:tr>
      <w:tr w:rsidR="00756205" w:rsidRPr="00950432" w14:paraId="6D6335ED" w14:textId="77777777" w:rsidTr="0007109F">
        <w:trPr>
          <w:jc w:val="center"/>
        </w:trPr>
        <w:tc>
          <w:tcPr>
            <w:tcW w:w="1696" w:type="dxa"/>
            <w:shd w:val="clear" w:color="auto" w:fill="auto"/>
          </w:tcPr>
          <w:p w14:paraId="634FAFA5" w14:textId="77777777" w:rsidR="00756205" w:rsidRPr="00950432" w:rsidRDefault="00756205" w:rsidP="00756205">
            <w:r w:rsidRPr="00950432">
              <w:t>Email1:</w:t>
            </w:r>
          </w:p>
        </w:tc>
        <w:tc>
          <w:tcPr>
            <w:tcW w:w="3711" w:type="dxa"/>
            <w:shd w:val="clear" w:color="auto" w:fill="auto"/>
          </w:tcPr>
          <w:p w14:paraId="03123AB7" w14:textId="237E0973" w:rsidR="00756205" w:rsidRPr="00950432" w:rsidRDefault="00756205" w:rsidP="00756205">
            <w:r>
              <w:t>UO271033@uniovi.es</w:t>
            </w:r>
          </w:p>
        </w:tc>
      </w:tr>
      <w:tr w:rsidR="00756205" w:rsidRPr="00950432" w14:paraId="5352B06E" w14:textId="77777777" w:rsidTr="0007109F">
        <w:trPr>
          <w:jc w:val="center"/>
        </w:trPr>
        <w:tc>
          <w:tcPr>
            <w:tcW w:w="1696" w:type="dxa"/>
            <w:shd w:val="clear" w:color="auto" w:fill="auto"/>
          </w:tcPr>
          <w:p w14:paraId="1218AED4" w14:textId="77777777" w:rsidR="00756205" w:rsidRPr="00950432" w:rsidRDefault="00756205" w:rsidP="00756205">
            <w:r>
              <w:t>Cód. ID GIT</w:t>
            </w:r>
          </w:p>
        </w:tc>
        <w:tc>
          <w:tcPr>
            <w:tcW w:w="3711" w:type="dxa"/>
            <w:shd w:val="clear" w:color="auto" w:fill="auto"/>
          </w:tcPr>
          <w:p w14:paraId="57F7AA72" w14:textId="55403D4E" w:rsidR="00756205" w:rsidRDefault="00756205" w:rsidP="00756205">
            <w:r>
              <w:t>2021-107</w:t>
            </w:r>
          </w:p>
        </w:tc>
      </w:tr>
      <w:tr w:rsidR="00756205" w:rsidRPr="00950432" w14:paraId="3FA2A38F" w14:textId="77777777" w:rsidTr="0007109F">
        <w:trPr>
          <w:jc w:val="center"/>
        </w:trPr>
        <w:tc>
          <w:tcPr>
            <w:tcW w:w="1696" w:type="dxa"/>
            <w:shd w:val="clear" w:color="auto" w:fill="auto"/>
          </w:tcPr>
          <w:p w14:paraId="6EA634DF" w14:textId="6F92B91D" w:rsidR="00756205" w:rsidRDefault="00756205" w:rsidP="00756205">
            <w:r>
              <w:t>% Participación</w:t>
            </w:r>
          </w:p>
        </w:tc>
        <w:tc>
          <w:tcPr>
            <w:tcW w:w="3711" w:type="dxa"/>
            <w:shd w:val="clear" w:color="auto" w:fill="auto"/>
          </w:tcPr>
          <w:p w14:paraId="79474EB0" w14:textId="3053D8DB" w:rsidR="00756205" w:rsidRDefault="00756205" w:rsidP="00756205">
            <w:r>
              <w:t>50</w:t>
            </w:r>
          </w:p>
        </w:tc>
      </w:tr>
    </w:tbl>
    <w:p w14:paraId="26473DB6" w14:textId="77777777" w:rsidR="0018648F" w:rsidRDefault="0018648F" w:rsidP="006A0360"/>
    <w:p w14:paraId="1617291D" w14:textId="77777777" w:rsidR="0018648F" w:rsidRDefault="0018648F" w:rsidP="006A0360"/>
    <w:p w14:paraId="119107A4" w14:textId="77777777" w:rsidR="0018648F" w:rsidRPr="006A0360" w:rsidRDefault="0018648F" w:rsidP="006A0360">
      <w:r w:rsidRPr="006A0360">
        <w:t xml:space="preserve"> </w:t>
      </w:r>
    </w:p>
    <w:p w14:paraId="03DEEAB6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19DEEA36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17CBE5E6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043F5896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0D363688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73D6B02F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0E31DE6F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2A2EF668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66AFC274" w14:textId="77777777" w:rsidR="0018648F" w:rsidRDefault="00070D1C" w:rsidP="006A0360">
      <w:pPr>
        <w:pStyle w:val="Primerprrafo"/>
        <w:jc w:val="center"/>
        <w:rPr>
          <w:b/>
          <w:color w:val="000000"/>
          <w:sz w:val="36"/>
          <w:lang w:val="es-ES"/>
        </w:rPr>
      </w:pPr>
      <w:r>
        <w:rPr>
          <w:b/>
          <w:color w:val="000000"/>
          <w:sz w:val="36"/>
          <w:lang w:val="es-ES"/>
        </w:rPr>
        <w:t>Índice</w:t>
      </w:r>
    </w:p>
    <w:p w14:paraId="7FC3D1B3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1650C002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32E2C97F" w14:textId="77777777"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4158CC87" w14:textId="77777777" w:rsidR="00DB6E64" w:rsidRPr="006A0360" w:rsidRDefault="00DB6E64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14:paraId="06AB2426" w14:textId="77777777" w:rsidR="00DB6E64" w:rsidRDefault="00DB6E64" w:rsidP="00A84564">
      <w:pPr>
        <w:pStyle w:val="Primerprrafo"/>
        <w:rPr>
          <w:b/>
          <w:color w:val="000000"/>
          <w:sz w:val="36"/>
          <w:lang w:val="es-ES"/>
        </w:rPr>
      </w:pPr>
    </w:p>
    <w:p w14:paraId="0C611D97" w14:textId="50950C4B" w:rsidR="00A54331" w:rsidRDefault="00F14493">
      <w:pPr>
        <w:pStyle w:val="TD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es-ES_tradnl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 w:rsidR="0022596E">
        <w:rPr>
          <w:color w:val="000000"/>
        </w:rPr>
        <w:instrText>TOC</w:instrText>
      </w:r>
      <w:r>
        <w:rPr>
          <w:color w:val="000000"/>
        </w:rPr>
        <w:instrText xml:space="preserve"> \o "1-3" </w:instrText>
      </w:r>
      <w:r>
        <w:rPr>
          <w:color w:val="000000"/>
        </w:rPr>
        <w:fldChar w:fldCharType="separate"/>
      </w:r>
      <w:r w:rsidR="00A54331" w:rsidRPr="004A35C3">
        <w:rPr>
          <w:noProof/>
          <w:color w:val="000000"/>
        </w:rPr>
        <w:t>Razonamiento de los porcentajes de participación</w:t>
      </w:r>
      <w:r w:rsidR="00A54331">
        <w:rPr>
          <w:noProof/>
        </w:rPr>
        <w:tab/>
      </w:r>
      <w:r w:rsidR="00A54331">
        <w:rPr>
          <w:noProof/>
        </w:rPr>
        <w:fldChar w:fldCharType="begin"/>
      </w:r>
      <w:r w:rsidR="00A54331">
        <w:rPr>
          <w:noProof/>
        </w:rPr>
        <w:instrText xml:space="preserve"> PAGEREF _Toc65320155 \h </w:instrText>
      </w:r>
      <w:r w:rsidR="00A54331">
        <w:rPr>
          <w:noProof/>
        </w:rPr>
      </w:r>
      <w:r w:rsidR="00A54331">
        <w:rPr>
          <w:noProof/>
        </w:rPr>
        <w:fldChar w:fldCharType="separate"/>
      </w:r>
      <w:r w:rsidR="00A54331">
        <w:rPr>
          <w:noProof/>
        </w:rPr>
        <w:t>3</w:t>
      </w:r>
      <w:r w:rsidR="00A54331">
        <w:rPr>
          <w:noProof/>
        </w:rPr>
        <w:fldChar w:fldCharType="end"/>
      </w:r>
    </w:p>
    <w:p w14:paraId="04B8F191" w14:textId="0D94134E" w:rsidR="00A54331" w:rsidRDefault="00A54331">
      <w:pPr>
        <w:pStyle w:val="TD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es-ES_tradnl"/>
        </w:rPr>
      </w:pPr>
      <w:r w:rsidRPr="004A35C3">
        <w:rPr>
          <w:noProof/>
          <w:color w:val="000000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17F4A2" w14:textId="3C024B1A" w:rsidR="00A54331" w:rsidRDefault="00A54331">
      <w:pPr>
        <w:pStyle w:val="TD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es-ES_tradnl"/>
        </w:rPr>
      </w:pPr>
      <w:r>
        <w:rPr>
          <w:noProof/>
        </w:rPr>
        <w:t>Mapa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10C418" w14:textId="1867C0C1" w:rsidR="00A54331" w:rsidRDefault="00A54331">
      <w:pPr>
        <w:pStyle w:val="TD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es-ES_tradnl"/>
        </w:rPr>
      </w:pPr>
      <w:r>
        <w:rPr>
          <w:noProof/>
        </w:rPr>
        <w:t>Aspectos técnicos y de diseño relevantes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3F8D02" w14:textId="16B70637" w:rsidR="00A54331" w:rsidRDefault="00A54331">
      <w:pPr>
        <w:pStyle w:val="TD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es-ES_tradnl"/>
        </w:rPr>
      </w:pPr>
      <w:r>
        <w:rPr>
          <w:noProof/>
        </w:rPr>
        <w:t>Información necesaria para el despliegue y ejecución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1159B9" w14:textId="7073DF86" w:rsidR="00A54331" w:rsidRDefault="00A54331">
      <w:pPr>
        <w:pStyle w:val="TD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es-ES_tradnl"/>
        </w:rPr>
      </w:pPr>
      <w:r>
        <w:rPr>
          <w:noProof/>
        </w:rPr>
        <w:t>Conclusión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_Toc65320160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312443" w14:textId="5FABD96F" w:rsidR="00DB6E64" w:rsidRPr="00FE16F8" w:rsidRDefault="00F14493" w:rsidP="006A0360">
      <w:pPr>
        <w:pStyle w:val="TDC1"/>
        <w:tabs>
          <w:tab w:val="right" w:leader="dot" w:pos="9736"/>
        </w:tabs>
        <w:rPr>
          <w:color w:val="000000"/>
        </w:rPr>
      </w:pPr>
      <w:r>
        <w:rPr>
          <w:color w:val="000000"/>
        </w:rPr>
        <w:fldChar w:fldCharType="end"/>
      </w:r>
    </w:p>
    <w:p w14:paraId="0B48F064" w14:textId="77777777" w:rsidR="00122F5C" w:rsidRPr="00FE16F8" w:rsidRDefault="00122F5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083ADBD6" w14:textId="77777777" w:rsidR="00122F5C" w:rsidRPr="00FE16F8" w:rsidRDefault="00122F5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55105A5C" w14:textId="77777777" w:rsidR="00122F5C" w:rsidRDefault="00122F5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6F676F69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6E29EFE0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59E45165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2713749F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306DC4F0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7E290878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0736E945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609FB157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69633610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1E1DED64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7D28C62E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2047BD09" w14:textId="77777777"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14:paraId="035FE1F4" w14:textId="77777777" w:rsidR="00122F5C" w:rsidRDefault="00122F5C" w:rsidP="00A84564">
      <w:pPr>
        <w:pStyle w:val="Primerprrafo"/>
        <w:rPr>
          <w:color w:val="000000"/>
          <w:lang w:val="es-ES"/>
        </w:rPr>
      </w:pPr>
    </w:p>
    <w:p w14:paraId="7AC4C253" w14:textId="60B8E2E9" w:rsidR="00A54331" w:rsidRPr="002C34F7" w:rsidRDefault="00A54331" w:rsidP="00A54331">
      <w:pPr>
        <w:pStyle w:val="Ttulo1"/>
        <w:rPr>
          <w:color w:val="FF0000"/>
        </w:rPr>
      </w:pPr>
      <w:bookmarkStart w:id="0" w:name="_Toc65320155"/>
      <w:r>
        <w:rPr>
          <w:color w:val="000000"/>
        </w:rPr>
        <w:lastRenderedPageBreak/>
        <w:t xml:space="preserve">Razonamiento de </w:t>
      </w:r>
      <w:r w:rsidRPr="00A27D52">
        <w:t>los porcentajes de participación</w:t>
      </w:r>
      <w:bookmarkEnd w:id="0"/>
    </w:p>
    <w:p w14:paraId="70352A24" w14:textId="38BF18B5" w:rsidR="00756205" w:rsidRDefault="00756205" w:rsidP="00756205">
      <w:pPr>
        <w:pStyle w:val="Ttulo1"/>
        <w:rPr>
          <w:b w:val="0"/>
          <w:bCs w:val="0"/>
          <w:sz w:val="28"/>
          <w:szCs w:val="28"/>
        </w:rPr>
      </w:pPr>
      <w:bookmarkStart w:id="1" w:name="_Toc65320156"/>
    </w:p>
    <w:p w14:paraId="162397E5" w14:textId="27EC97C4" w:rsidR="00756205" w:rsidRDefault="00756205" w:rsidP="00756205">
      <w:r>
        <w:t>Hemos dividido la práctica según los puntos asignados a cada apartado para lograr que ambos realicemos un trabajo equitativo.</w:t>
      </w:r>
    </w:p>
    <w:p w14:paraId="3A8703B5" w14:textId="02A45208" w:rsidR="00756205" w:rsidRDefault="00756205" w:rsidP="00756205">
      <w:r>
        <w:t>Web:</w:t>
      </w:r>
    </w:p>
    <w:p w14:paraId="74EBAA63" w14:textId="24640036" w:rsidR="00756205" w:rsidRDefault="00756205" w:rsidP="00756205">
      <w:r>
        <w:t>-Alberto -&gt; W1-5 -&gt; 1’5 puntos</w:t>
      </w:r>
    </w:p>
    <w:p w14:paraId="2B68D7E8" w14:textId="6389096A" w:rsidR="00756205" w:rsidRDefault="00756205" w:rsidP="00756205">
      <w:r>
        <w:t>-</w:t>
      </w:r>
      <w:proofErr w:type="spellStart"/>
      <w:r>
        <w:t>Xurde</w:t>
      </w:r>
      <w:proofErr w:type="spellEnd"/>
      <w:r>
        <w:t xml:space="preserve"> -&gt; W6-11 -&gt; 1’8 puntos</w:t>
      </w:r>
    </w:p>
    <w:p w14:paraId="46EE3C59" w14:textId="77777777" w:rsidR="00756205" w:rsidRPr="00756205" w:rsidRDefault="00756205" w:rsidP="00756205"/>
    <w:p w14:paraId="106BEF5D" w14:textId="0F796ECE" w:rsidR="00123471" w:rsidRDefault="001A5FAA" w:rsidP="00123471">
      <w:pPr>
        <w:pStyle w:val="Ttulo1"/>
        <w:rPr>
          <w:color w:val="000000"/>
        </w:rPr>
      </w:pPr>
      <w:r>
        <w:rPr>
          <w:color w:val="000000"/>
        </w:rPr>
        <w:t>Introducción</w:t>
      </w:r>
      <w:bookmarkEnd w:id="1"/>
    </w:p>
    <w:p w14:paraId="409C9427" w14:textId="399592EE" w:rsidR="00756205" w:rsidRPr="00756205" w:rsidRDefault="00756205" w:rsidP="00756205"/>
    <w:p w14:paraId="17CA6C39" w14:textId="77777777" w:rsidR="001A5FAA" w:rsidRDefault="001A5FAA" w:rsidP="005E4C9E">
      <w:pPr>
        <w:pStyle w:val="Primerprrafo"/>
        <w:rPr>
          <w:color w:val="000000"/>
          <w:lang w:val="es-ES"/>
        </w:rPr>
      </w:pPr>
    </w:p>
    <w:p w14:paraId="4BA68B57" w14:textId="1BACF5FC" w:rsidR="006868BF" w:rsidRDefault="007B4C5C" w:rsidP="007B4C5C">
      <w:pPr>
        <w:pStyle w:val="Ttulo1"/>
      </w:pPr>
      <w:bookmarkStart w:id="2" w:name="_Toc65320157"/>
      <w:r>
        <w:t>Mapa de navegación</w:t>
      </w:r>
      <w:bookmarkEnd w:id="2"/>
    </w:p>
    <w:p w14:paraId="4F3C7121" w14:textId="51F94424" w:rsidR="006868BF" w:rsidRDefault="009A78C6" w:rsidP="006A0360">
      <w:r>
        <w:rPr>
          <w:noProof/>
        </w:rPr>
        <w:drawing>
          <wp:inline distT="0" distB="0" distL="0" distR="0" wp14:anchorId="412D217A" wp14:editId="7F2FB7FF">
            <wp:extent cx="5934075" cy="3552825"/>
            <wp:effectExtent l="0" t="57150" r="0" b="85725"/>
            <wp:docPr id="12" name="Organi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CCCE7BD" w14:textId="5BFEBA6C" w:rsidR="006868BF" w:rsidRDefault="00C617ED" w:rsidP="006A0360">
      <w:pPr>
        <w:pStyle w:val="Ttulo1"/>
      </w:pPr>
      <w:bookmarkStart w:id="3" w:name="_Toc65320158"/>
      <w:r>
        <w:t>Aspectos técnicos</w:t>
      </w:r>
      <w:r w:rsidR="003861D9">
        <w:t xml:space="preserve"> y de diseño relevantes</w:t>
      </w:r>
      <w:bookmarkEnd w:id="3"/>
    </w:p>
    <w:p w14:paraId="3BE314F4" w14:textId="77777777" w:rsidR="003861D9" w:rsidRDefault="003861D9" w:rsidP="006A0360"/>
    <w:p w14:paraId="11A79F92" w14:textId="77777777" w:rsidR="003861D9" w:rsidRDefault="003861D9" w:rsidP="006A0360">
      <w:pPr>
        <w:pStyle w:val="Ttulo1"/>
      </w:pPr>
      <w:bookmarkStart w:id="4" w:name="_Toc65320159"/>
      <w:r>
        <w:t>Información necesaria para el despliegue y ejecució</w:t>
      </w:r>
      <w:r w:rsidR="001E7166">
        <w:t>n</w:t>
      </w:r>
      <w:bookmarkEnd w:id="4"/>
    </w:p>
    <w:p w14:paraId="66A17017" w14:textId="77777777" w:rsidR="009D13B0" w:rsidRDefault="009D13B0" w:rsidP="009D13B0"/>
    <w:p w14:paraId="5A560A34" w14:textId="77777777" w:rsidR="009D13B0" w:rsidRPr="009D13B0" w:rsidRDefault="009D13B0" w:rsidP="009D13B0">
      <w:pPr>
        <w:pStyle w:val="Ttulo1"/>
      </w:pPr>
      <w:bookmarkStart w:id="5" w:name="_Toc65320160"/>
      <w:r>
        <w:lastRenderedPageBreak/>
        <w:t>Conclusión</w:t>
      </w:r>
      <w:bookmarkEnd w:id="5"/>
    </w:p>
    <w:p w14:paraId="31D263A7" w14:textId="77777777" w:rsidR="003861D9" w:rsidRDefault="003861D9" w:rsidP="006A0360"/>
    <w:p w14:paraId="6F45D3AF" w14:textId="77777777" w:rsidR="003861D9" w:rsidRDefault="003861D9" w:rsidP="006A0360"/>
    <w:p w14:paraId="64D6CE7E" w14:textId="77777777" w:rsidR="003861D9" w:rsidRPr="006A0360" w:rsidRDefault="003861D9" w:rsidP="006A0360"/>
    <w:p w14:paraId="1FBCA399" w14:textId="77777777" w:rsidR="00E85D6F" w:rsidRPr="00D8101E" w:rsidRDefault="00E85D6F">
      <w:pPr>
        <w:rPr>
          <w:color w:val="000000"/>
        </w:rPr>
      </w:pPr>
      <w:bookmarkStart w:id="6" w:name="_Toc1141415"/>
      <w:bookmarkStart w:id="7" w:name="_Toc1152634"/>
      <w:bookmarkStart w:id="8" w:name="_Toc1152826"/>
      <w:bookmarkStart w:id="9" w:name="_Toc1141416"/>
      <w:bookmarkStart w:id="10" w:name="_Toc1152635"/>
      <w:bookmarkStart w:id="11" w:name="_Toc1152827"/>
      <w:bookmarkStart w:id="12" w:name="_Toc1141420"/>
      <w:bookmarkStart w:id="13" w:name="_Toc1152639"/>
      <w:bookmarkStart w:id="14" w:name="_Toc1152831"/>
      <w:bookmarkStart w:id="15" w:name="_Toc1141425"/>
      <w:bookmarkStart w:id="16" w:name="_Toc1152644"/>
      <w:bookmarkStart w:id="17" w:name="_Toc1152836"/>
      <w:bookmarkStart w:id="18" w:name="_Toc1141429"/>
      <w:bookmarkStart w:id="19" w:name="_Toc1152648"/>
      <w:bookmarkStart w:id="20" w:name="_Toc1152840"/>
      <w:bookmarkStart w:id="21" w:name="_Toc1141433"/>
      <w:bookmarkStart w:id="22" w:name="_Toc1152652"/>
      <w:bookmarkStart w:id="23" w:name="_Toc1152844"/>
      <w:bookmarkStart w:id="24" w:name="_Toc1141438"/>
      <w:bookmarkStart w:id="25" w:name="_Toc1152657"/>
      <w:bookmarkStart w:id="26" w:name="_Toc1152849"/>
      <w:bookmarkStart w:id="27" w:name="_Toc1141440"/>
      <w:bookmarkStart w:id="28" w:name="_Toc1152659"/>
      <w:bookmarkStart w:id="29" w:name="_Toc1152851"/>
      <w:bookmarkStart w:id="30" w:name="_Toc1138685"/>
      <w:bookmarkStart w:id="31" w:name="_Toc1141445"/>
      <w:bookmarkStart w:id="32" w:name="_Toc1152664"/>
      <w:bookmarkStart w:id="33" w:name="_Toc1152856"/>
      <w:bookmarkStart w:id="34" w:name="_Toc1138687"/>
      <w:bookmarkStart w:id="35" w:name="_Toc1141447"/>
      <w:bookmarkStart w:id="36" w:name="_Toc1152666"/>
      <w:bookmarkStart w:id="37" w:name="_Toc1152858"/>
      <w:bookmarkStart w:id="38" w:name="_Toc1138688"/>
      <w:bookmarkStart w:id="39" w:name="_Toc1141448"/>
      <w:bookmarkStart w:id="40" w:name="_Toc1152667"/>
      <w:bookmarkStart w:id="41" w:name="_Toc1152859"/>
      <w:bookmarkStart w:id="42" w:name="_Toc1138689"/>
      <w:bookmarkStart w:id="43" w:name="_Toc1141449"/>
      <w:bookmarkStart w:id="44" w:name="_Toc1152668"/>
      <w:bookmarkStart w:id="45" w:name="_Toc1152860"/>
      <w:bookmarkStart w:id="46" w:name="_Toc1152670"/>
      <w:bookmarkStart w:id="47" w:name="_Toc1152862"/>
      <w:bookmarkStart w:id="48" w:name="_Toc1152671"/>
      <w:bookmarkStart w:id="49" w:name="_Toc115286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sectPr w:rsidR="00E85D6F" w:rsidRPr="00D8101E">
      <w:headerReference w:type="default" r:id="rId12"/>
      <w:footerReference w:type="default" r:id="rId13"/>
      <w:pgSz w:w="11906" w:h="16838"/>
      <w:pgMar w:top="1440" w:right="1080" w:bottom="993" w:left="1080" w:header="284" w:footer="1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1B87" w14:textId="77777777" w:rsidR="00A678BF" w:rsidRDefault="00A678BF">
      <w:pPr>
        <w:spacing w:before="0" w:after="0"/>
      </w:pPr>
      <w:r>
        <w:separator/>
      </w:r>
    </w:p>
  </w:endnote>
  <w:endnote w:type="continuationSeparator" w:id="0">
    <w:p w14:paraId="415E909B" w14:textId="77777777" w:rsidR="00A678BF" w:rsidRDefault="00A678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6B205" w14:textId="77777777" w:rsidR="00FB38BB" w:rsidRDefault="00FB38BB">
    <w:pPr>
      <w:pStyle w:val="Piedepgina"/>
      <w:pBdr>
        <w:top w:val="single" w:sz="4" w:space="1" w:color="000000"/>
      </w:pBdr>
      <w:jc w:val="center"/>
    </w:pPr>
    <w:r>
      <w:t>-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22596E"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FA6A66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18B1" w14:textId="77777777" w:rsidR="00A678BF" w:rsidRDefault="00A678BF">
      <w:pPr>
        <w:spacing w:before="0" w:after="0"/>
      </w:pPr>
      <w:r>
        <w:separator/>
      </w:r>
    </w:p>
  </w:footnote>
  <w:footnote w:type="continuationSeparator" w:id="0">
    <w:p w14:paraId="1FA912F7" w14:textId="77777777" w:rsidR="00A678BF" w:rsidRDefault="00A678B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548"/>
      <w:gridCol w:w="7096"/>
    </w:tblGrid>
    <w:tr w:rsidR="00FB38BB" w14:paraId="33EE7758" w14:textId="77777777">
      <w:trPr>
        <w:trHeight w:val="1282"/>
      </w:trPr>
      <w:tc>
        <w:tcPr>
          <w:tcW w:w="1548" w:type="dxa"/>
          <w:tcBorders>
            <w:bottom w:val="single" w:sz="4" w:space="0" w:color="000000"/>
          </w:tcBorders>
          <w:shd w:val="clear" w:color="auto" w:fill="auto"/>
        </w:tcPr>
        <w:p w14:paraId="1C7BC254" w14:textId="019F322A" w:rsidR="00FB38BB" w:rsidRDefault="009A78C6">
          <w:pPr>
            <w:rPr>
              <w:rFonts w:ascii="Tahoma" w:hAnsi="Tahoma" w:cs="Tahoma"/>
            </w:rPr>
          </w:pPr>
          <w:r>
            <w:rPr>
              <w:b/>
              <w:bCs/>
              <w:noProof/>
              <w:lang w:eastAsia="es-ES"/>
            </w:rPr>
            <w:drawing>
              <wp:inline distT="0" distB="0" distL="0" distR="0" wp14:anchorId="514980E7" wp14:editId="1021F420">
                <wp:extent cx="688975" cy="70040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6" w:type="dxa"/>
          <w:tcBorders>
            <w:bottom w:val="single" w:sz="4" w:space="0" w:color="000000"/>
          </w:tcBorders>
          <w:shd w:val="clear" w:color="auto" w:fill="auto"/>
        </w:tcPr>
        <w:p w14:paraId="52DACCFB" w14:textId="77777777" w:rsidR="00FB38BB" w:rsidRDefault="00FB38BB">
          <w:pPr>
            <w:pStyle w:val="Ttulo6"/>
            <w:spacing w:before="0"/>
            <w:ind w:left="0"/>
            <w:jc w:val="left"/>
            <w:rPr>
              <w:rFonts w:ascii="Tahoma" w:hAnsi="Tahoma" w:cs="Tahoma"/>
            </w:rPr>
          </w:pPr>
          <w:r>
            <w:rPr>
              <w:rFonts w:ascii="Tahoma" w:hAnsi="Tahoma" w:cs="Tahoma"/>
              <w:b w:val="0"/>
            </w:rPr>
            <w:t>UNIVERSIDAD DE OVIEDO</w:t>
          </w:r>
        </w:p>
        <w:p w14:paraId="2EF6A96D" w14:textId="77777777" w:rsidR="00FB38BB" w:rsidRDefault="00FB38BB">
          <w:pPr>
            <w:spacing w:before="0" w:after="0"/>
            <w:jc w:val="left"/>
          </w:pPr>
          <w:r>
            <w:rPr>
              <w:rFonts w:ascii="Tahoma" w:hAnsi="Tahoma" w:cs="Tahoma"/>
            </w:rPr>
            <w:tab/>
          </w:r>
          <w:r w:rsidR="00455F2B" w:rsidRPr="00725AA1">
            <w:rPr>
              <w:rFonts w:ascii="Tahoma" w:hAnsi="Tahoma" w:cs="Tahoma"/>
              <w:bCs/>
            </w:rPr>
            <w:t>Escuela de Ingeniería Informática</w:t>
          </w:r>
          <w:r w:rsidR="00455F2B">
            <w:rPr>
              <w:rFonts w:ascii="Tahoma" w:hAnsi="Tahoma" w:cs="Tahoma"/>
              <w:bCs/>
            </w:rPr>
            <w:t xml:space="preserve"> - SDI</w:t>
          </w:r>
        </w:p>
        <w:p w14:paraId="47CE982F" w14:textId="0D41E1AB" w:rsidR="00FB38BB" w:rsidRDefault="00FB38BB" w:rsidP="005E4C9E">
          <w:pPr>
            <w:spacing w:before="0" w:after="0"/>
            <w:jc w:val="left"/>
            <w:rPr>
              <w:rFonts w:ascii="Tahoma" w:hAnsi="Tahoma" w:cs="Tahoma"/>
            </w:rPr>
          </w:pPr>
          <w:r>
            <w:tab/>
          </w:r>
          <w:r>
            <w:rPr>
              <w:rFonts w:ascii="Tahoma" w:hAnsi="Tahoma" w:cs="Tahoma"/>
            </w:rPr>
            <w:t xml:space="preserve">Práctica 1 - Curso </w:t>
          </w:r>
          <w:r w:rsidR="0062398D">
            <w:rPr>
              <w:rFonts w:ascii="Tahoma" w:hAnsi="Tahoma" w:cs="Tahoma"/>
            </w:rPr>
            <w:t>2020</w:t>
          </w:r>
          <w:r>
            <w:rPr>
              <w:rFonts w:ascii="Tahoma" w:hAnsi="Tahoma" w:cs="Tahoma"/>
            </w:rPr>
            <w:t xml:space="preserve"> / 20</w:t>
          </w:r>
          <w:r w:rsidR="00471378">
            <w:rPr>
              <w:rFonts w:ascii="Tahoma" w:hAnsi="Tahoma" w:cs="Tahoma"/>
            </w:rPr>
            <w:t>2</w:t>
          </w:r>
          <w:r w:rsidR="0062398D">
            <w:rPr>
              <w:rFonts w:ascii="Tahoma" w:hAnsi="Tahoma" w:cs="Tahoma"/>
            </w:rPr>
            <w:t>1</w:t>
          </w:r>
        </w:p>
        <w:p w14:paraId="5BB117E4" w14:textId="77777777" w:rsidR="00FB38BB" w:rsidRDefault="00FB38BB" w:rsidP="00EE3727">
          <w:pPr>
            <w:spacing w:before="0" w:after="0"/>
            <w:jc w:val="left"/>
            <w:rPr>
              <w:sz w:val="18"/>
              <w:szCs w:val="18"/>
            </w:rPr>
          </w:pPr>
        </w:p>
      </w:tc>
    </w:tr>
  </w:tbl>
  <w:p w14:paraId="5E654BED" w14:textId="77777777" w:rsidR="00FB38BB" w:rsidRDefault="00FB38BB">
    <w:pPr>
      <w:spacing w:before="0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F5EAD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0CC82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5" w15:restartNumberingAfterBreak="0">
    <w:nsid w:val="05D572F0"/>
    <w:multiLevelType w:val="hybridMultilevel"/>
    <w:tmpl w:val="5464DD08"/>
    <w:lvl w:ilvl="0" w:tplc="152805A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BF5CB2"/>
    <w:multiLevelType w:val="multilevel"/>
    <w:tmpl w:val="2D0C7A52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6C452D"/>
    <w:multiLevelType w:val="multilevel"/>
    <w:tmpl w:val="FB3E1F88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08CE68DA"/>
    <w:multiLevelType w:val="multilevel"/>
    <w:tmpl w:val="78C469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A93B48"/>
    <w:multiLevelType w:val="multilevel"/>
    <w:tmpl w:val="216EEF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E807DB7"/>
    <w:multiLevelType w:val="multilevel"/>
    <w:tmpl w:val="9B6AA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0D08C4"/>
    <w:multiLevelType w:val="hybridMultilevel"/>
    <w:tmpl w:val="08DEAAC0"/>
    <w:lvl w:ilvl="0" w:tplc="152805A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1F58C4"/>
    <w:multiLevelType w:val="multilevel"/>
    <w:tmpl w:val="D0F041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5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8553CD5"/>
    <w:multiLevelType w:val="multilevel"/>
    <w:tmpl w:val="9B6AA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BD14582"/>
    <w:multiLevelType w:val="multilevel"/>
    <w:tmpl w:val="9984ED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5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69F6CA4"/>
    <w:multiLevelType w:val="hybridMultilevel"/>
    <w:tmpl w:val="F82446BA"/>
    <w:lvl w:ilvl="0" w:tplc="08946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81380"/>
    <w:multiLevelType w:val="multilevel"/>
    <w:tmpl w:val="258608DE"/>
    <w:lvl w:ilvl="0">
      <w:start w:val="1"/>
      <w:numFmt w:val="none"/>
      <w:lvlText w:val="16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1533F2"/>
    <w:multiLevelType w:val="multilevel"/>
    <w:tmpl w:val="9160B200"/>
    <w:lvl w:ilvl="0">
      <w:start w:val="1"/>
      <w:numFmt w:val="decimal"/>
      <w:lvlText w:val="16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983116"/>
    <w:multiLevelType w:val="multilevel"/>
    <w:tmpl w:val="9B6AA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332006F4"/>
    <w:multiLevelType w:val="multilevel"/>
    <w:tmpl w:val="95EC031C"/>
    <w:lvl w:ilvl="0">
      <w:start w:val="1"/>
      <w:numFmt w:val="none"/>
      <w:lvlText w:val="1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CE199C"/>
    <w:multiLevelType w:val="hybridMultilevel"/>
    <w:tmpl w:val="74CC4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72652"/>
    <w:multiLevelType w:val="multilevel"/>
    <w:tmpl w:val="4F90DC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5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3A627BD2"/>
    <w:multiLevelType w:val="multilevel"/>
    <w:tmpl w:val="30CC82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3A692048"/>
    <w:multiLevelType w:val="hybridMultilevel"/>
    <w:tmpl w:val="B464D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52913"/>
    <w:multiLevelType w:val="multilevel"/>
    <w:tmpl w:val="853A6D88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75B1A"/>
    <w:multiLevelType w:val="hybridMultilevel"/>
    <w:tmpl w:val="E59E7714"/>
    <w:lvl w:ilvl="0" w:tplc="152805A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CD719B"/>
    <w:multiLevelType w:val="multilevel"/>
    <w:tmpl w:val="216EEF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450E6EE3"/>
    <w:multiLevelType w:val="multilevel"/>
    <w:tmpl w:val="7D8CF84E"/>
    <w:lvl w:ilvl="0">
      <w:start w:val="1"/>
      <w:numFmt w:val="none"/>
      <w:lvlText w:val="1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D62B7B"/>
    <w:multiLevelType w:val="multilevel"/>
    <w:tmpl w:val="216EEF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B983F6B"/>
    <w:multiLevelType w:val="multilevel"/>
    <w:tmpl w:val="30CC82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C99539D"/>
    <w:multiLevelType w:val="hybridMultilevel"/>
    <w:tmpl w:val="C5DE511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6E2FCB"/>
    <w:multiLevelType w:val="multilevel"/>
    <w:tmpl w:val="30CC82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57D712BC"/>
    <w:multiLevelType w:val="hybridMultilevel"/>
    <w:tmpl w:val="F7EE16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E0DD9"/>
    <w:multiLevelType w:val="hybridMultilevel"/>
    <w:tmpl w:val="5464DD08"/>
    <w:lvl w:ilvl="0" w:tplc="152805A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2D3CF9"/>
    <w:multiLevelType w:val="multilevel"/>
    <w:tmpl w:val="A65467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8437CB"/>
    <w:multiLevelType w:val="hybridMultilevel"/>
    <w:tmpl w:val="49C8F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6B2988"/>
    <w:multiLevelType w:val="multilevel"/>
    <w:tmpl w:val="98162B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39066E6"/>
    <w:multiLevelType w:val="multilevel"/>
    <w:tmpl w:val="216EEF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66EF3F0E"/>
    <w:multiLevelType w:val="multilevel"/>
    <w:tmpl w:val="95EC031C"/>
    <w:lvl w:ilvl="0">
      <w:start w:val="1"/>
      <w:numFmt w:val="none"/>
      <w:lvlText w:val="1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2D7839"/>
    <w:multiLevelType w:val="multilevel"/>
    <w:tmpl w:val="8CAC29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FC264B"/>
    <w:multiLevelType w:val="hybridMultilevel"/>
    <w:tmpl w:val="A9907DC6"/>
    <w:lvl w:ilvl="0" w:tplc="152805A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F4679D"/>
    <w:multiLevelType w:val="hybridMultilevel"/>
    <w:tmpl w:val="258608DE"/>
    <w:lvl w:ilvl="0" w:tplc="2D0CA8A6">
      <w:start w:val="1"/>
      <w:numFmt w:val="none"/>
      <w:lvlText w:val="16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A728D9"/>
    <w:multiLevelType w:val="multilevel"/>
    <w:tmpl w:val="95EC031C"/>
    <w:lvl w:ilvl="0">
      <w:start w:val="1"/>
      <w:numFmt w:val="none"/>
      <w:lvlText w:val="1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FBC4D44"/>
    <w:multiLevelType w:val="hybridMultilevel"/>
    <w:tmpl w:val="2378FCD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7823FC"/>
    <w:multiLevelType w:val="hybridMultilevel"/>
    <w:tmpl w:val="47F05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317BCB"/>
    <w:multiLevelType w:val="hybridMultilevel"/>
    <w:tmpl w:val="E83A83AE"/>
    <w:lvl w:ilvl="0" w:tplc="B99414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9574BE"/>
    <w:multiLevelType w:val="multilevel"/>
    <w:tmpl w:val="5464DD08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18131C"/>
    <w:multiLevelType w:val="hybridMultilevel"/>
    <w:tmpl w:val="A7FAC7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7D24E6"/>
    <w:multiLevelType w:val="multilevel"/>
    <w:tmpl w:val="A91C1C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9" w15:restartNumberingAfterBreak="0">
    <w:nsid w:val="78EE0F97"/>
    <w:multiLevelType w:val="multilevel"/>
    <w:tmpl w:val="9B6AA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0" w15:restartNumberingAfterBreak="0">
    <w:nsid w:val="7AC4018F"/>
    <w:multiLevelType w:val="hybridMultilevel"/>
    <w:tmpl w:val="12B88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5"/>
  </w:num>
  <w:num w:numId="5">
    <w:abstractNumId w:val="43"/>
  </w:num>
  <w:num w:numId="6">
    <w:abstractNumId w:val="20"/>
  </w:num>
  <w:num w:numId="7">
    <w:abstractNumId w:val="33"/>
  </w:num>
  <w:num w:numId="8">
    <w:abstractNumId w:val="0"/>
  </w:num>
  <w:num w:numId="9">
    <w:abstractNumId w:val="1"/>
  </w:num>
  <w:num w:numId="10">
    <w:abstractNumId w:val="1"/>
  </w:num>
  <w:num w:numId="11">
    <w:abstractNumId w:val="36"/>
  </w:num>
  <w:num w:numId="12">
    <w:abstractNumId w:val="29"/>
  </w:num>
  <w:num w:numId="13">
    <w:abstractNumId w:val="22"/>
  </w:num>
  <w:num w:numId="14">
    <w:abstractNumId w:val="31"/>
  </w:num>
  <w:num w:numId="15">
    <w:abstractNumId w:val="40"/>
  </w:num>
  <w:num w:numId="16">
    <w:abstractNumId w:val="36"/>
  </w:num>
  <w:num w:numId="17">
    <w:abstractNumId w:val="47"/>
  </w:num>
  <w:num w:numId="18">
    <w:abstractNumId w:val="32"/>
  </w:num>
  <w:num w:numId="19">
    <w:abstractNumId w:val="8"/>
  </w:num>
  <w:num w:numId="20">
    <w:abstractNumId w:val="27"/>
  </w:num>
  <w:num w:numId="21">
    <w:abstractNumId w:val="42"/>
  </w:num>
  <w:num w:numId="22">
    <w:abstractNumId w:val="28"/>
  </w:num>
  <w:num w:numId="23">
    <w:abstractNumId w:val="19"/>
  </w:num>
  <w:num w:numId="24">
    <w:abstractNumId w:val="41"/>
  </w:num>
  <w:num w:numId="25">
    <w:abstractNumId w:val="17"/>
  </w:num>
  <w:num w:numId="26">
    <w:abstractNumId w:val="16"/>
  </w:num>
  <w:num w:numId="27">
    <w:abstractNumId w:val="39"/>
  </w:num>
  <w:num w:numId="28">
    <w:abstractNumId w:val="6"/>
  </w:num>
  <w:num w:numId="29">
    <w:abstractNumId w:val="34"/>
  </w:num>
  <w:num w:numId="30">
    <w:abstractNumId w:val="25"/>
  </w:num>
  <w:num w:numId="31">
    <w:abstractNumId w:val="30"/>
  </w:num>
  <w:num w:numId="32">
    <w:abstractNumId w:val="24"/>
  </w:num>
  <w:num w:numId="33">
    <w:abstractNumId w:val="26"/>
  </w:num>
  <w:num w:numId="34">
    <w:abstractNumId w:val="11"/>
  </w:num>
  <w:num w:numId="35">
    <w:abstractNumId w:val="38"/>
  </w:num>
  <w:num w:numId="36">
    <w:abstractNumId w:val="5"/>
  </w:num>
  <w:num w:numId="37">
    <w:abstractNumId w:val="15"/>
  </w:num>
  <w:num w:numId="38">
    <w:abstractNumId w:val="46"/>
  </w:num>
  <w:num w:numId="39">
    <w:abstractNumId w:val="45"/>
  </w:num>
  <w:num w:numId="40">
    <w:abstractNumId w:val="37"/>
  </w:num>
  <w:num w:numId="41">
    <w:abstractNumId w:val="9"/>
  </w:num>
  <w:num w:numId="42">
    <w:abstractNumId w:val="12"/>
  </w:num>
  <w:num w:numId="43">
    <w:abstractNumId w:val="21"/>
  </w:num>
  <w:num w:numId="44">
    <w:abstractNumId w:val="48"/>
  </w:num>
  <w:num w:numId="45">
    <w:abstractNumId w:val="14"/>
  </w:num>
  <w:num w:numId="46">
    <w:abstractNumId w:val="36"/>
  </w:num>
  <w:num w:numId="47">
    <w:abstractNumId w:val="44"/>
  </w:num>
  <w:num w:numId="48">
    <w:abstractNumId w:val="23"/>
  </w:num>
  <w:num w:numId="49">
    <w:abstractNumId w:val="50"/>
  </w:num>
  <w:num w:numId="50">
    <w:abstractNumId w:val="10"/>
  </w:num>
  <w:num w:numId="51">
    <w:abstractNumId w:val="18"/>
  </w:num>
  <w:num w:numId="52">
    <w:abstractNumId w:val="13"/>
  </w:num>
  <w:num w:numId="53">
    <w:abstractNumId w:val="7"/>
  </w:num>
  <w:num w:numId="54">
    <w:abstractNumId w:val="49"/>
  </w:num>
  <w:num w:numId="55">
    <w:abstractNumId w:val="7"/>
    <w:lvlOverride w:ilvl="0">
      <w:startOverride w:val="4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2E"/>
    <w:rsid w:val="00000385"/>
    <w:rsid w:val="00001168"/>
    <w:rsid w:val="00023607"/>
    <w:rsid w:val="00023869"/>
    <w:rsid w:val="00040AD4"/>
    <w:rsid w:val="000562F4"/>
    <w:rsid w:val="00056994"/>
    <w:rsid w:val="00060F93"/>
    <w:rsid w:val="00070D1C"/>
    <w:rsid w:val="00070E78"/>
    <w:rsid w:val="0007109F"/>
    <w:rsid w:val="00071F39"/>
    <w:rsid w:val="00072EEC"/>
    <w:rsid w:val="00083901"/>
    <w:rsid w:val="00084B0B"/>
    <w:rsid w:val="0009353A"/>
    <w:rsid w:val="00094074"/>
    <w:rsid w:val="00094DC6"/>
    <w:rsid w:val="000A287A"/>
    <w:rsid w:val="000A5C64"/>
    <w:rsid w:val="000A6835"/>
    <w:rsid w:val="000B3EC4"/>
    <w:rsid w:val="000B5E54"/>
    <w:rsid w:val="000C1746"/>
    <w:rsid w:val="000C3461"/>
    <w:rsid w:val="000C34D3"/>
    <w:rsid w:val="000C6DC6"/>
    <w:rsid w:val="000C740D"/>
    <w:rsid w:val="000D2950"/>
    <w:rsid w:val="000D2CDF"/>
    <w:rsid w:val="000E04B4"/>
    <w:rsid w:val="000F0649"/>
    <w:rsid w:val="000F112A"/>
    <w:rsid w:val="000F389A"/>
    <w:rsid w:val="001007A4"/>
    <w:rsid w:val="00105BFD"/>
    <w:rsid w:val="00107C69"/>
    <w:rsid w:val="0011113B"/>
    <w:rsid w:val="001119DE"/>
    <w:rsid w:val="0011258F"/>
    <w:rsid w:val="00114649"/>
    <w:rsid w:val="001154FE"/>
    <w:rsid w:val="00117863"/>
    <w:rsid w:val="00122F5C"/>
    <w:rsid w:val="00123471"/>
    <w:rsid w:val="00126C51"/>
    <w:rsid w:val="00127E69"/>
    <w:rsid w:val="001354B4"/>
    <w:rsid w:val="001400AC"/>
    <w:rsid w:val="001414C2"/>
    <w:rsid w:val="0014647D"/>
    <w:rsid w:val="00146B4F"/>
    <w:rsid w:val="00150BCC"/>
    <w:rsid w:val="00155F23"/>
    <w:rsid w:val="0015632A"/>
    <w:rsid w:val="00157FF8"/>
    <w:rsid w:val="00160C4B"/>
    <w:rsid w:val="001615C6"/>
    <w:rsid w:val="001658A6"/>
    <w:rsid w:val="00171E78"/>
    <w:rsid w:val="0017258C"/>
    <w:rsid w:val="001806F9"/>
    <w:rsid w:val="0018648F"/>
    <w:rsid w:val="00191C93"/>
    <w:rsid w:val="001A5FAA"/>
    <w:rsid w:val="001B0BBE"/>
    <w:rsid w:val="001B5399"/>
    <w:rsid w:val="001B628F"/>
    <w:rsid w:val="001C1F86"/>
    <w:rsid w:val="001D2A76"/>
    <w:rsid w:val="001D3ACF"/>
    <w:rsid w:val="001D52E2"/>
    <w:rsid w:val="001E62A0"/>
    <w:rsid w:val="001E7166"/>
    <w:rsid w:val="001E79F9"/>
    <w:rsid w:val="001F2874"/>
    <w:rsid w:val="001F3F00"/>
    <w:rsid w:val="001F4BFA"/>
    <w:rsid w:val="001F683A"/>
    <w:rsid w:val="00204AA4"/>
    <w:rsid w:val="00207838"/>
    <w:rsid w:val="0021209F"/>
    <w:rsid w:val="00216C6B"/>
    <w:rsid w:val="0022596E"/>
    <w:rsid w:val="00227121"/>
    <w:rsid w:val="00230D51"/>
    <w:rsid w:val="0023705D"/>
    <w:rsid w:val="00246041"/>
    <w:rsid w:val="002621F6"/>
    <w:rsid w:val="00262B6A"/>
    <w:rsid w:val="00263686"/>
    <w:rsid w:val="002734B0"/>
    <w:rsid w:val="00276816"/>
    <w:rsid w:val="00276FED"/>
    <w:rsid w:val="0028408B"/>
    <w:rsid w:val="00291E8C"/>
    <w:rsid w:val="00294728"/>
    <w:rsid w:val="002A155B"/>
    <w:rsid w:val="002A2097"/>
    <w:rsid w:val="002B080D"/>
    <w:rsid w:val="002C17CE"/>
    <w:rsid w:val="002C34F7"/>
    <w:rsid w:val="002C3B95"/>
    <w:rsid w:val="002C54AA"/>
    <w:rsid w:val="002C7CE2"/>
    <w:rsid w:val="002D168F"/>
    <w:rsid w:val="002D2C1D"/>
    <w:rsid w:val="002F1389"/>
    <w:rsid w:val="002F1BB6"/>
    <w:rsid w:val="002F5817"/>
    <w:rsid w:val="003018A3"/>
    <w:rsid w:val="00312AC5"/>
    <w:rsid w:val="00315321"/>
    <w:rsid w:val="00316EC6"/>
    <w:rsid w:val="003212B1"/>
    <w:rsid w:val="00322D30"/>
    <w:rsid w:val="00323BE6"/>
    <w:rsid w:val="00324A63"/>
    <w:rsid w:val="00327211"/>
    <w:rsid w:val="00332719"/>
    <w:rsid w:val="0035137D"/>
    <w:rsid w:val="00351A36"/>
    <w:rsid w:val="003533A6"/>
    <w:rsid w:val="00354046"/>
    <w:rsid w:val="00354848"/>
    <w:rsid w:val="00355A08"/>
    <w:rsid w:val="003570DE"/>
    <w:rsid w:val="00361366"/>
    <w:rsid w:val="003628DE"/>
    <w:rsid w:val="0037406F"/>
    <w:rsid w:val="00375571"/>
    <w:rsid w:val="00376EA3"/>
    <w:rsid w:val="003803D5"/>
    <w:rsid w:val="003861D9"/>
    <w:rsid w:val="00392D2A"/>
    <w:rsid w:val="00393E0B"/>
    <w:rsid w:val="00397432"/>
    <w:rsid w:val="003977F5"/>
    <w:rsid w:val="003A175B"/>
    <w:rsid w:val="003A22A8"/>
    <w:rsid w:val="003A33D1"/>
    <w:rsid w:val="003A4517"/>
    <w:rsid w:val="003A539F"/>
    <w:rsid w:val="003A5DCB"/>
    <w:rsid w:val="003A62E7"/>
    <w:rsid w:val="003B1362"/>
    <w:rsid w:val="003B359F"/>
    <w:rsid w:val="003B7C3A"/>
    <w:rsid w:val="003D0559"/>
    <w:rsid w:val="003D165A"/>
    <w:rsid w:val="003D5A2E"/>
    <w:rsid w:val="003D6721"/>
    <w:rsid w:val="003D7565"/>
    <w:rsid w:val="003E1FB1"/>
    <w:rsid w:val="003E2D4F"/>
    <w:rsid w:val="003F4F77"/>
    <w:rsid w:val="00406AA1"/>
    <w:rsid w:val="00407AA0"/>
    <w:rsid w:val="00410A10"/>
    <w:rsid w:val="00416DDD"/>
    <w:rsid w:val="00420915"/>
    <w:rsid w:val="00420AA7"/>
    <w:rsid w:val="00422FFB"/>
    <w:rsid w:val="0042534D"/>
    <w:rsid w:val="00434AF0"/>
    <w:rsid w:val="00443032"/>
    <w:rsid w:val="00445221"/>
    <w:rsid w:val="00445D0E"/>
    <w:rsid w:val="00455F2B"/>
    <w:rsid w:val="00464B4F"/>
    <w:rsid w:val="00471378"/>
    <w:rsid w:val="00482D76"/>
    <w:rsid w:val="00484B14"/>
    <w:rsid w:val="00497194"/>
    <w:rsid w:val="004A1CCC"/>
    <w:rsid w:val="004A2E45"/>
    <w:rsid w:val="004A52E1"/>
    <w:rsid w:val="004B06D4"/>
    <w:rsid w:val="004B0A1A"/>
    <w:rsid w:val="004B2864"/>
    <w:rsid w:val="004B3412"/>
    <w:rsid w:val="004B4BF5"/>
    <w:rsid w:val="004C54D1"/>
    <w:rsid w:val="004C62BE"/>
    <w:rsid w:val="004C6705"/>
    <w:rsid w:val="004C6D01"/>
    <w:rsid w:val="004D0311"/>
    <w:rsid w:val="004D7A0A"/>
    <w:rsid w:val="005021EE"/>
    <w:rsid w:val="00505F01"/>
    <w:rsid w:val="0051052A"/>
    <w:rsid w:val="00512DAD"/>
    <w:rsid w:val="00514857"/>
    <w:rsid w:val="00514A5F"/>
    <w:rsid w:val="005245EA"/>
    <w:rsid w:val="00530282"/>
    <w:rsid w:val="00533AB8"/>
    <w:rsid w:val="00537266"/>
    <w:rsid w:val="005377E5"/>
    <w:rsid w:val="00554813"/>
    <w:rsid w:val="005605C2"/>
    <w:rsid w:val="0056075C"/>
    <w:rsid w:val="00565E58"/>
    <w:rsid w:val="00574809"/>
    <w:rsid w:val="005809F4"/>
    <w:rsid w:val="00582B82"/>
    <w:rsid w:val="00583BDD"/>
    <w:rsid w:val="00585486"/>
    <w:rsid w:val="0058597A"/>
    <w:rsid w:val="0059783C"/>
    <w:rsid w:val="00597DFE"/>
    <w:rsid w:val="005A3671"/>
    <w:rsid w:val="005A43E4"/>
    <w:rsid w:val="005B30F4"/>
    <w:rsid w:val="005B483B"/>
    <w:rsid w:val="005C54CC"/>
    <w:rsid w:val="005C5A73"/>
    <w:rsid w:val="005D3F65"/>
    <w:rsid w:val="005E2A0F"/>
    <w:rsid w:val="005E4C9E"/>
    <w:rsid w:val="005F0116"/>
    <w:rsid w:val="005F106D"/>
    <w:rsid w:val="005F3DDC"/>
    <w:rsid w:val="0060381A"/>
    <w:rsid w:val="00606499"/>
    <w:rsid w:val="00606A17"/>
    <w:rsid w:val="0061601D"/>
    <w:rsid w:val="00617D73"/>
    <w:rsid w:val="006215D2"/>
    <w:rsid w:val="0062398D"/>
    <w:rsid w:val="00632702"/>
    <w:rsid w:val="00636EE6"/>
    <w:rsid w:val="0064369D"/>
    <w:rsid w:val="006455D3"/>
    <w:rsid w:val="0065063D"/>
    <w:rsid w:val="0065134E"/>
    <w:rsid w:val="00652D84"/>
    <w:rsid w:val="00657BCF"/>
    <w:rsid w:val="0066254D"/>
    <w:rsid w:val="00663158"/>
    <w:rsid w:val="006716AF"/>
    <w:rsid w:val="00671A91"/>
    <w:rsid w:val="006732F2"/>
    <w:rsid w:val="00675DB5"/>
    <w:rsid w:val="006867CC"/>
    <w:rsid w:val="006868BF"/>
    <w:rsid w:val="00695CDC"/>
    <w:rsid w:val="006A0360"/>
    <w:rsid w:val="006A1459"/>
    <w:rsid w:val="006A47C1"/>
    <w:rsid w:val="006A6688"/>
    <w:rsid w:val="006A6CCB"/>
    <w:rsid w:val="006B2898"/>
    <w:rsid w:val="006B2B29"/>
    <w:rsid w:val="006B55B0"/>
    <w:rsid w:val="006C2618"/>
    <w:rsid w:val="006C281E"/>
    <w:rsid w:val="006C7C54"/>
    <w:rsid w:val="006D1359"/>
    <w:rsid w:val="006E4675"/>
    <w:rsid w:val="006F5AA7"/>
    <w:rsid w:val="007010EF"/>
    <w:rsid w:val="00703BF9"/>
    <w:rsid w:val="00703F7A"/>
    <w:rsid w:val="007076C3"/>
    <w:rsid w:val="00710DA4"/>
    <w:rsid w:val="0071662C"/>
    <w:rsid w:val="00724387"/>
    <w:rsid w:val="00725288"/>
    <w:rsid w:val="00726FFA"/>
    <w:rsid w:val="0073162D"/>
    <w:rsid w:val="00744995"/>
    <w:rsid w:val="00756205"/>
    <w:rsid w:val="00756D2C"/>
    <w:rsid w:val="00761F2C"/>
    <w:rsid w:val="0076390E"/>
    <w:rsid w:val="007647E0"/>
    <w:rsid w:val="00765EEB"/>
    <w:rsid w:val="00766637"/>
    <w:rsid w:val="00771B5E"/>
    <w:rsid w:val="00773E25"/>
    <w:rsid w:val="00781940"/>
    <w:rsid w:val="00781E25"/>
    <w:rsid w:val="00781E57"/>
    <w:rsid w:val="0079694D"/>
    <w:rsid w:val="00796EC4"/>
    <w:rsid w:val="00796FF2"/>
    <w:rsid w:val="007A198D"/>
    <w:rsid w:val="007B4C5C"/>
    <w:rsid w:val="007B77BA"/>
    <w:rsid w:val="007C6897"/>
    <w:rsid w:val="007D0F53"/>
    <w:rsid w:val="007E21AD"/>
    <w:rsid w:val="007E236C"/>
    <w:rsid w:val="007E261C"/>
    <w:rsid w:val="007E470A"/>
    <w:rsid w:val="008066C9"/>
    <w:rsid w:val="00811D73"/>
    <w:rsid w:val="00813CDC"/>
    <w:rsid w:val="0081472F"/>
    <w:rsid w:val="00814C34"/>
    <w:rsid w:val="00817C4F"/>
    <w:rsid w:val="00821034"/>
    <w:rsid w:val="00825371"/>
    <w:rsid w:val="008338F4"/>
    <w:rsid w:val="00842991"/>
    <w:rsid w:val="00843271"/>
    <w:rsid w:val="00853AD3"/>
    <w:rsid w:val="00854615"/>
    <w:rsid w:val="008553F4"/>
    <w:rsid w:val="00855A43"/>
    <w:rsid w:val="008600C6"/>
    <w:rsid w:val="008654AB"/>
    <w:rsid w:val="008726CC"/>
    <w:rsid w:val="00873C35"/>
    <w:rsid w:val="008909D1"/>
    <w:rsid w:val="00891208"/>
    <w:rsid w:val="008A15B2"/>
    <w:rsid w:val="008A4C40"/>
    <w:rsid w:val="008A4EB1"/>
    <w:rsid w:val="008B110C"/>
    <w:rsid w:val="008B1160"/>
    <w:rsid w:val="008B45A8"/>
    <w:rsid w:val="008B78E7"/>
    <w:rsid w:val="008C729A"/>
    <w:rsid w:val="008D2FD2"/>
    <w:rsid w:val="008E33CA"/>
    <w:rsid w:val="008F33A3"/>
    <w:rsid w:val="008F7D24"/>
    <w:rsid w:val="00901757"/>
    <w:rsid w:val="00902254"/>
    <w:rsid w:val="009029BA"/>
    <w:rsid w:val="009035C7"/>
    <w:rsid w:val="009216D6"/>
    <w:rsid w:val="00922350"/>
    <w:rsid w:val="009324C6"/>
    <w:rsid w:val="00932721"/>
    <w:rsid w:val="00946011"/>
    <w:rsid w:val="00954026"/>
    <w:rsid w:val="00954259"/>
    <w:rsid w:val="00967307"/>
    <w:rsid w:val="0097487E"/>
    <w:rsid w:val="009815C0"/>
    <w:rsid w:val="0098322A"/>
    <w:rsid w:val="00990D38"/>
    <w:rsid w:val="00993EE3"/>
    <w:rsid w:val="009A2F01"/>
    <w:rsid w:val="009A78C6"/>
    <w:rsid w:val="009B1A06"/>
    <w:rsid w:val="009B3F2A"/>
    <w:rsid w:val="009B4FBC"/>
    <w:rsid w:val="009B5887"/>
    <w:rsid w:val="009C3BC5"/>
    <w:rsid w:val="009C53F2"/>
    <w:rsid w:val="009D028F"/>
    <w:rsid w:val="009D079D"/>
    <w:rsid w:val="009D13B0"/>
    <w:rsid w:val="009D2894"/>
    <w:rsid w:val="009D570C"/>
    <w:rsid w:val="009E3448"/>
    <w:rsid w:val="009E7A88"/>
    <w:rsid w:val="009F5EB2"/>
    <w:rsid w:val="009F7366"/>
    <w:rsid w:val="00A029E7"/>
    <w:rsid w:val="00A032A5"/>
    <w:rsid w:val="00A05F92"/>
    <w:rsid w:val="00A06D43"/>
    <w:rsid w:val="00A10F5C"/>
    <w:rsid w:val="00A12491"/>
    <w:rsid w:val="00A125BB"/>
    <w:rsid w:val="00A16997"/>
    <w:rsid w:val="00A17E1B"/>
    <w:rsid w:val="00A21430"/>
    <w:rsid w:val="00A22D2E"/>
    <w:rsid w:val="00A23E2E"/>
    <w:rsid w:val="00A27D52"/>
    <w:rsid w:val="00A32132"/>
    <w:rsid w:val="00A34E4D"/>
    <w:rsid w:val="00A37F7C"/>
    <w:rsid w:val="00A50C3B"/>
    <w:rsid w:val="00A5384E"/>
    <w:rsid w:val="00A54331"/>
    <w:rsid w:val="00A562AE"/>
    <w:rsid w:val="00A615F4"/>
    <w:rsid w:val="00A678BF"/>
    <w:rsid w:val="00A72990"/>
    <w:rsid w:val="00A72AAF"/>
    <w:rsid w:val="00A73104"/>
    <w:rsid w:val="00A76169"/>
    <w:rsid w:val="00A83654"/>
    <w:rsid w:val="00A84564"/>
    <w:rsid w:val="00A91EF9"/>
    <w:rsid w:val="00A9247E"/>
    <w:rsid w:val="00AA5CA8"/>
    <w:rsid w:val="00AB103D"/>
    <w:rsid w:val="00AB1C38"/>
    <w:rsid w:val="00AB488C"/>
    <w:rsid w:val="00AB5DC1"/>
    <w:rsid w:val="00AB7FA9"/>
    <w:rsid w:val="00AD1C13"/>
    <w:rsid w:val="00AD2210"/>
    <w:rsid w:val="00AD6533"/>
    <w:rsid w:val="00AE5999"/>
    <w:rsid w:val="00AF21E3"/>
    <w:rsid w:val="00AF67D0"/>
    <w:rsid w:val="00B12671"/>
    <w:rsid w:val="00B17795"/>
    <w:rsid w:val="00B222A1"/>
    <w:rsid w:val="00B30351"/>
    <w:rsid w:val="00B34069"/>
    <w:rsid w:val="00B37516"/>
    <w:rsid w:val="00B45E82"/>
    <w:rsid w:val="00B52BB2"/>
    <w:rsid w:val="00B54018"/>
    <w:rsid w:val="00B55A33"/>
    <w:rsid w:val="00B62D81"/>
    <w:rsid w:val="00B74303"/>
    <w:rsid w:val="00B77647"/>
    <w:rsid w:val="00B822AC"/>
    <w:rsid w:val="00B94D85"/>
    <w:rsid w:val="00B9784E"/>
    <w:rsid w:val="00BA3B15"/>
    <w:rsid w:val="00BA3D3D"/>
    <w:rsid w:val="00BB4AD1"/>
    <w:rsid w:val="00BC2403"/>
    <w:rsid w:val="00BD3414"/>
    <w:rsid w:val="00BD4C86"/>
    <w:rsid w:val="00BF0B6E"/>
    <w:rsid w:val="00BF2E8D"/>
    <w:rsid w:val="00BF37C0"/>
    <w:rsid w:val="00BF774A"/>
    <w:rsid w:val="00C014E1"/>
    <w:rsid w:val="00C043A3"/>
    <w:rsid w:val="00C04C1B"/>
    <w:rsid w:val="00C20247"/>
    <w:rsid w:val="00C23B01"/>
    <w:rsid w:val="00C33963"/>
    <w:rsid w:val="00C4166D"/>
    <w:rsid w:val="00C423F8"/>
    <w:rsid w:val="00C507CF"/>
    <w:rsid w:val="00C5541B"/>
    <w:rsid w:val="00C617ED"/>
    <w:rsid w:val="00C677B2"/>
    <w:rsid w:val="00C67F00"/>
    <w:rsid w:val="00C76EAF"/>
    <w:rsid w:val="00C85035"/>
    <w:rsid w:val="00C857B6"/>
    <w:rsid w:val="00C86532"/>
    <w:rsid w:val="00C908A9"/>
    <w:rsid w:val="00CA7967"/>
    <w:rsid w:val="00CB290A"/>
    <w:rsid w:val="00CB3DD3"/>
    <w:rsid w:val="00CC123C"/>
    <w:rsid w:val="00CC2457"/>
    <w:rsid w:val="00CC3230"/>
    <w:rsid w:val="00CC5997"/>
    <w:rsid w:val="00CC6716"/>
    <w:rsid w:val="00CC6D67"/>
    <w:rsid w:val="00CD0836"/>
    <w:rsid w:val="00CF246D"/>
    <w:rsid w:val="00CF4740"/>
    <w:rsid w:val="00CF4DA5"/>
    <w:rsid w:val="00CF5490"/>
    <w:rsid w:val="00CF6A38"/>
    <w:rsid w:val="00D02356"/>
    <w:rsid w:val="00D02D30"/>
    <w:rsid w:val="00D056F2"/>
    <w:rsid w:val="00D14026"/>
    <w:rsid w:val="00D15BF8"/>
    <w:rsid w:val="00D16B14"/>
    <w:rsid w:val="00D16F72"/>
    <w:rsid w:val="00D217BF"/>
    <w:rsid w:val="00D23FC8"/>
    <w:rsid w:val="00D27AE0"/>
    <w:rsid w:val="00D362A9"/>
    <w:rsid w:val="00D47E52"/>
    <w:rsid w:val="00D511EE"/>
    <w:rsid w:val="00D604FE"/>
    <w:rsid w:val="00D8101E"/>
    <w:rsid w:val="00D8242C"/>
    <w:rsid w:val="00D864B7"/>
    <w:rsid w:val="00D93DB9"/>
    <w:rsid w:val="00D94A5A"/>
    <w:rsid w:val="00D96F6E"/>
    <w:rsid w:val="00DB31CA"/>
    <w:rsid w:val="00DB4A38"/>
    <w:rsid w:val="00DB6E64"/>
    <w:rsid w:val="00DB76FB"/>
    <w:rsid w:val="00DB7953"/>
    <w:rsid w:val="00DB7AEB"/>
    <w:rsid w:val="00DC0663"/>
    <w:rsid w:val="00DC1AF7"/>
    <w:rsid w:val="00DC3AA0"/>
    <w:rsid w:val="00DD0EE9"/>
    <w:rsid w:val="00DD1C2E"/>
    <w:rsid w:val="00DE2955"/>
    <w:rsid w:val="00DE48B7"/>
    <w:rsid w:val="00DE551E"/>
    <w:rsid w:val="00DE60E1"/>
    <w:rsid w:val="00DF4942"/>
    <w:rsid w:val="00DF5314"/>
    <w:rsid w:val="00DF6203"/>
    <w:rsid w:val="00DF7EAB"/>
    <w:rsid w:val="00E12E57"/>
    <w:rsid w:val="00E1489C"/>
    <w:rsid w:val="00E14B97"/>
    <w:rsid w:val="00E14E57"/>
    <w:rsid w:val="00E2011C"/>
    <w:rsid w:val="00E20E02"/>
    <w:rsid w:val="00E22B96"/>
    <w:rsid w:val="00E31E37"/>
    <w:rsid w:val="00E3412B"/>
    <w:rsid w:val="00E37A44"/>
    <w:rsid w:val="00E40404"/>
    <w:rsid w:val="00E41C1C"/>
    <w:rsid w:val="00E438E1"/>
    <w:rsid w:val="00E50261"/>
    <w:rsid w:val="00E5199A"/>
    <w:rsid w:val="00E54706"/>
    <w:rsid w:val="00E61E5A"/>
    <w:rsid w:val="00E7016C"/>
    <w:rsid w:val="00E70B7B"/>
    <w:rsid w:val="00E731B9"/>
    <w:rsid w:val="00E8308F"/>
    <w:rsid w:val="00E84BA2"/>
    <w:rsid w:val="00E85D6F"/>
    <w:rsid w:val="00E876C4"/>
    <w:rsid w:val="00EA0DCF"/>
    <w:rsid w:val="00EA3A38"/>
    <w:rsid w:val="00EB5E1A"/>
    <w:rsid w:val="00EB7B57"/>
    <w:rsid w:val="00EC1AC6"/>
    <w:rsid w:val="00EC6966"/>
    <w:rsid w:val="00ED459B"/>
    <w:rsid w:val="00ED78E1"/>
    <w:rsid w:val="00EE24C9"/>
    <w:rsid w:val="00EE30C0"/>
    <w:rsid w:val="00EE3727"/>
    <w:rsid w:val="00EF1203"/>
    <w:rsid w:val="00EF3434"/>
    <w:rsid w:val="00EF3A83"/>
    <w:rsid w:val="00F07FE8"/>
    <w:rsid w:val="00F14493"/>
    <w:rsid w:val="00F24B65"/>
    <w:rsid w:val="00F27E85"/>
    <w:rsid w:val="00F34DA4"/>
    <w:rsid w:val="00F35949"/>
    <w:rsid w:val="00F43BB0"/>
    <w:rsid w:val="00F471C6"/>
    <w:rsid w:val="00F52332"/>
    <w:rsid w:val="00F60ACD"/>
    <w:rsid w:val="00F74C7B"/>
    <w:rsid w:val="00F80B21"/>
    <w:rsid w:val="00F83E9E"/>
    <w:rsid w:val="00F930D2"/>
    <w:rsid w:val="00F97121"/>
    <w:rsid w:val="00FA6A66"/>
    <w:rsid w:val="00FB31C7"/>
    <w:rsid w:val="00FB38BB"/>
    <w:rsid w:val="00FC1BB9"/>
    <w:rsid w:val="00FC2EE6"/>
    <w:rsid w:val="00FC3330"/>
    <w:rsid w:val="00FC4C08"/>
    <w:rsid w:val="00FC6C82"/>
    <w:rsid w:val="00FC6EFF"/>
    <w:rsid w:val="00FD6EAE"/>
    <w:rsid w:val="00FE16F8"/>
    <w:rsid w:val="00FE2330"/>
    <w:rsid w:val="00FE40A9"/>
    <w:rsid w:val="00FE5523"/>
    <w:rsid w:val="00FF5746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58B2DD"/>
  <w15:chartTrackingRefBased/>
  <w15:docId w15:val="{718B3A7B-1591-4B6B-B7D0-27B7A3B8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suppressAutoHyphens/>
      <w:spacing w:before="120" w:after="120"/>
      <w:jc w:val="both"/>
    </w:pPr>
    <w:rPr>
      <w:rFonts w:ascii="Garamond" w:hAnsi="Garamond" w:cs="Garamond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53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53"/>
      </w:numPr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after="0"/>
      <w:ind w:left="1416" w:firstLine="708"/>
      <w:outlineLvl w:val="5"/>
    </w:pPr>
    <w:rPr>
      <w:rFonts w:ascii="Verdana" w:hAnsi="Verdana" w:cs="Verdana"/>
      <w:b/>
      <w:bC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7z0">
    <w:name w:val="WW8Num7z0"/>
    <w:rPr>
      <w:rFonts w:ascii="Garamond" w:eastAsia="Times New Roman" w:hAnsi="Garamond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Garamond" w:eastAsia="Times New Roman" w:hAnsi="Garamond" w:cs="Times New Roman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PrrafonormalCar">
    <w:name w:val="Párrafo normal Car"/>
    <w:rPr>
      <w:rFonts w:ascii="Garamond" w:hAnsi="Garamond" w:cs="Garamond"/>
      <w:sz w:val="24"/>
      <w:szCs w:val="24"/>
    </w:rPr>
  </w:style>
  <w:style w:type="character" w:customStyle="1" w:styleId="Refdecomentario1">
    <w:name w:val="Ref. de comentario1"/>
    <w:rPr>
      <w:sz w:val="18"/>
      <w:szCs w:val="18"/>
    </w:rPr>
  </w:style>
  <w:style w:type="character" w:customStyle="1" w:styleId="PrimerprrafoCar">
    <w:name w:val="Primer párrafo Car"/>
    <w:rPr>
      <w:rFonts w:ascii="Garamond" w:hAnsi="Garamond" w:cs="Garamond"/>
      <w:sz w:val="24"/>
      <w:szCs w:val="24"/>
    </w:rPr>
  </w:style>
  <w:style w:type="character" w:customStyle="1" w:styleId="TextocomentarioCar">
    <w:name w:val="Texto comentario Car"/>
    <w:rPr>
      <w:rFonts w:ascii="Garamond" w:hAnsi="Garamond" w:cs="Garamond"/>
      <w:sz w:val="24"/>
      <w:szCs w:val="24"/>
      <w:lang w:val="es-ES"/>
    </w:rPr>
  </w:style>
  <w:style w:type="character" w:customStyle="1" w:styleId="AsuntodelcomentarioCar">
    <w:name w:val="Asunto del comentario Car"/>
    <w:rPr>
      <w:rFonts w:ascii="Garamond" w:hAnsi="Garamond" w:cs="Garamond"/>
      <w:b/>
      <w:bCs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before="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  <w:szCs w:val="20"/>
    </w:rPr>
  </w:style>
  <w:style w:type="paragraph" w:customStyle="1" w:styleId="cdigofuente">
    <w:name w:val="código fuente"/>
    <w:basedOn w:val="Normal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E6"/>
      <w:spacing w:before="0" w:after="0"/>
      <w:ind w:left="709"/>
      <w:jc w:val="left"/>
    </w:pPr>
    <w:rPr>
      <w:rFonts w:ascii="Courier" w:hAnsi="Courier" w:cs="Courier"/>
      <w:sz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rrafonormal">
    <w:name w:val="Párrafo normal"/>
    <w:basedOn w:val="Normal"/>
    <w:qFormat/>
    <w:pPr>
      <w:ind w:firstLine="709"/>
    </w:pPr>
    <w:rPr>
      <w:lang w:val="x-none"/>
    </w:rPr>
  </w:style>
  <w:style w:type="paragraph" w:customStyle="1" w:styleId="Primerprrafo">
    <w:name w:val="Primer párrafo"/>
    <w:basedOn w:val="Normal"/>
    <w:qFormat/>
    <w:rPr>
      <w:lang w:val="x-none"/>
    </w:rPr>
  </w:style>
  <w:style w:type="paragraph" w:customStyle="1" w:styleId="Textocomentario1">
    <w:name w:val="Texto comentario1"/>
    <w:basedOn w:val="Normal"/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Ttulo1Car">
    <w:name w:val="Título 1 Car"/>
    <w:link w:val="Ttulo1"/>
    <w:rsid w:val="00A23E2E"/>
    <w:rPr>
      <w:rFonts w:ascii="Arial" w:hAnsi="Arial" w:cs="Arial"/>
      <w:b/>
      <w:bCs/>
      <w:kern w:val="1"/>
      <w:sz w:val="32"/>
      <w:szCs w:val="32"/>
      <w:lang w:val="es-ES" w:eastAsia="zh-CN"/>
    </w:rPr>
  </w:style>
  <w:style w:type="character" w:customStyle="1" w:styleId="Ttulo3Car">
    <w:name w:val="Título 3 Car"/>
    <w:link w:val="Ttulo3"/>
    <w:rsid w:val="001F4BFA"/>
    <w:rPr>
      <w:rFonts w:ascii="Arial" w:hAnsi="Arial" w:cs="Arial"/>
      <w:b/>
      <w:bCs/>
      <w:sz w:val="22"/>
      <w:szCs w:val="26"/>
      <w:lang w:val="es-ES" w:eastAsia="zh-CN"/>
    </w:rPr>
  </w:style>
  <w:style w:type="character" w:styleId="Refdecomentario">
    <w:name w:val="annotation reference"/>
    <w:uiPriority w:val="99"/>
    <w:semiHidden/>
    <w:unhideWhenUsed/>
    <w:rsid w:val="00A05F92"/>
    <w:rPr>
      <w:sz w:val="18"/>
      <w:szCs w:val="18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A05F92"/>
  </w:style>
  <w:style w:type="character" w:customStyle="1" w:styleId="TextocomentarioCar1">
    <w:name w:val="Texto comentario Car1"/>
    <w:link w:val="Textocomentario"/>
    <w:uiPriority w:val="99"/>
    <w:semiHidden/>
    <w:rsid w:val="00A05F92"/>
    <w:rPr>
      <w:rFonts w:ascii="Garamond" w:hAnsi="Garamond" w:cs="Garamond"/>
      <w:sz w:val="24"/>
      <w:szCs w:val="24"/>
      <w:lang w:eastAsia="zh-CN"/>
    </w:rPr>
  </w:style>
  <w:style w:type="paragraph" w:customStyle="1" w:styleId="Titulo2">
    <w:name w:val="Titulo2"/>
    <w:basedOn w:val="Normal"/>
    <w:rsid w:val="006E4675"/>
  </w:style>
  <w:style w:type="paragraph" w:styleId="NormalWeb">
    <w:name w:val="Normal (Web)"/>
    <w:basedOn w:val="Normal"/>
    <w:uiPriority w:val="99"/>
    <w:unhideWhenUsed/>
    <w:rsid w:val="005E4C9E"/>
    <w:pPr>
      <w:suppressAutoHyphens w:val="0"/>
      <w:spacing w:before="100" w:beforeAutospacing="1" w:after="100" w:afterAutospacing="1"/>
      <w:jc w:val="left"/>
    </w:pPr>
    <w:rPr>
      <w:rFonts w:ascii="Times" w:hAnsi="Times" w:cs="Times New Roman"/>
      <w:sz w:val="20"/>
      <w:szCs w:val="20"/>
      <w:lang w:val="es-ES_tradnl" w:eastAsia="es-ES"/>
    </w:rPr>
  </w:style>
  <w:style w:type="character" w:styleId="Refdenotaalpie">
    <w:name w:val="footnote reference"/>
    <w:uiPriority w:val="99"/>
    <w:unhideWhenUsed/>
    <w:rsid w:val="008654AB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632702"/>
    <w:pPr>
      <w:spacing w:after="0"/>
      <w:jc w:val="left"/>
    </w:pPr>
    <w:rPr>
      <w:rFonts w:ascii="Calibri" w:hAnsi="Calibri"/>
      <w:b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632702"/>
    <w:pPr>
      <w:spacing w:before="0" w:after="0"/>
      <w:ind w:left="240"/>
      <w:jc w:val="left"/>
    </w:pPr>
    <w:rPr>
      <w:rFonts w:ascii="Calibri" w:hAnsi="Calibri"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632702"/>
    <w:pPr>
      <w:spacing w:before="0" w:after="0"/>
      <w:ind w:left="480"/>
      <w:jc w:val="left"/>
    </w:pPr>
    <w:rPr>
      <w:rFonts w:ascii="Calibri" w:hAnsi="Calibri"/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632702"/>
    <w:pPr>
      <w:spacing w:before="0" w:after="0"/>
      <w:ind w:left="720"/>
      <w:jc w:val="left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32702"/>
    <w:pPr>
      <w:spacing w:before="0" w:after="0"/>
      <w:ind w:left="960"/>
      <w:jc w:val="left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32702"/>
    <w:pPr>
      <w:spacing w:before="0" w:after="0"/>
      <w:ind w:left="1200"/>
      <w:jc w:val="left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32702"/>
    <w:pPr>
      <w:spacing w:before="0" w:after="0"/>
      <w:ind w:left="1440"/>
      <w:jc w:val="left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32702"/>
    <w:pPr>
      <w:spacing w:before="0" w:after="0"/>
      <w:ind w:left="1680"/>
      <w:jc w:val="left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32702"/>
    <w:pPr>
      <w:spacing w:before="0" w:after="0"/>
      <w:ind w:left="1920"/>
      <w:jc w:val="left"/>
    </w:pPr>
    <w:rPr>
      <w:rFonts w:ascii="Calibri" w:hAnsi="Calibri"/>
      <w:sz w:val="18"/>
      <w:szCs w:val="18"/>
    </w:rPr>
  </w:style>
  <w:style w:type="character" w:styleId="Textoennegrita">
    <w:name w:val="Strong"/>
    <w:uiPriority w:val="22"/>
    <w:qFormat/>
    <w:rsid w:val="00A615F4"/>
    <w:rPr>
      <w:b/>
      <w:bCs/>
    </w:rPr>
  </w:style>
  <w:style w:type="paragraph" w:customStyle="1" w:styleId="Listamedia2-nfasis21">
    <w:name w:val="Lista media 2 - Énfasis 21"/>
    <w:hidden/>
    <w:uiPriority w:val="99"/>
    <w:semiHidden/>
    <w:rsid w:val="0011258F"/>
    <w:rPr>
      <w:rFonts w:ascii="Garamond" w:hAnsi="Garamond" w:cs="Garamond"/>
      <w:sz w:val="24"/>
      <w:szCs w:val="24"/>
      <w:lang w:eastAsia="zh-C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B06D4"/>
    <w:rPr>
      <w:rFonts w:ascii="Times New Roman" w:hAnsi="Times New Roman" w:cs="Times New Roman"/>
    </w:rPr>
  </w:style>
  <w:style w:type="character" w:customStyle="1" w:styleId="MapadeldocumentoCar">
    <w:name w:val="Mapa del documento Car"/>
    <w:link w:val="Mapadeldocumento"/>
    <w:uiPriority w:val="99"/>
    <w:semiHidden/>
    <w:rsid w:val="004B06D4"/>
    <w:rPr>
      <w:sz w:val="24"/>
      <w:szCs w:val="24"/>
      <w:lang w:val="es-ES" w:eastAsia="zh-CN"/>
    </w:rPr>
  </w:style>
  <w:style w:type="table" w:styleId="Tablaconcuadrcula">
    <w:name w:val="Table Grid"/>
    <w:basedOn w:val="Tablanormal"/>
    <w:uiPriority w:val="59"/>
    <w:rsid w:val="00186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B18EA6-6279-4C47-9D93-2769065A7E6F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3" csCatId="mainScheme" phldr="1"/>
      <dgm:spPr/>
    </dgm:pt>
    <dgm:pt modelId="{AAB3D11C-D199-4606-BCBF-1194E7A9144B}">
      <dgm:prSet/>
      <dgm:spPr/>
      <dgm:t>
        <a:bodyPr/>
        <a:lstStyle/>
        <a:p>
          <a:pPr marR="0" algn="ctr" rtl="0"/>
          <a:r>
            <a:rPr lang="es-ES" b="0" i="0" u="none" strike="noStrike" baseline="0">
              <a:latin typeface="Calibri" panose="020F0502020204030204" pitchFamily="34" charset="0"/>
            </a:rPr>
            <a:t>Página principal</a:t>
          </a:r>
          <a:endParaRPr lang="es-ES"/>
        </a:p>
      </dgm:t>
    </dgm:pt>
    <dgm:pt modelId="{80C327C1-2D98-4B48-9E28-8DA364540B4A}" type="parTrans" cxnId="{C2131BE3-76FA-4083-860D-D35B20113054}">
      <dgm:prSet/>
      <dgm:spPr/>
      <dgm:t>
        <a:bodyPr/>
        <a:lstStyle/>
        <a:p>
          <a:endParaRPr lang="es-ES"/>
        </a:p>
      </dgm:t>
    </dgm:pt>
    <dgm:pt modelId="{EF30D84D-ED5B-47E4-841A-4AC6316081ED}" type="sibTrans" cxnId="{C2131BE3-76FA-4083-860D-D35B20113054}">
      <dgm:prSet/>
      <dgm:spPr/>
      <dgm:t>
        <a:bodyPr/>
        <a:lstStyle/>
        <a:p>
          <a:endParaRPr lang="es-ES"/>
        </a:p>
      </dgm:t>
    </dgm:pt>
    <dgm:pt modelId="{884727F5-6998-422A-9735-E521A1202790}">
      <dgm:prSet/>
      <dgm:spPr/>
      <dgm:t>
        <a:bodyPr/>
        <a:lstStyle/>
        <a:p>
          <a:r>
            <a:rPr lang="es-ES"/>
            <a:t>Registrarse o Iniciar Sesión</a:t>
          </a:r>
        </a:p>
      </dgm:t>
    </dgm:pt>
    <dgm:pt modelId="{1C7371C9-BFFD-43DF-A94E-7B99F4A3C5E4}" type="parTrans" cxnId="{A05D00B3-F390-43F6-848F-C3B349FB0D1F}">
      <dgm:prSet/>
      <dgm:spPr/>
      <dgm:t>
        <a:bodyPr/>
        <a:lstStyle/>
        <a:p>
          <a:endParaRPr lang="es-ES"/>
        </a:p>
      </dgm:t>
    </dgm:pt>
    <dgm:pt modelId="{6B29EB80-BA4E-4998-AC51-63B806E80ACF}" type="sibTrans" cxnId="{A05D00B3-F390-43F6-848F-C3B349FB0D1F}">
      <dgm:prSet/>
      <dgm:spPr/>
      <dgm:t>
        <a:bodyPr/>
        <a:lstStyle/>
        <a:p>
          <a:endParaRPr lang="es-ES"/>
        </a:p>
      </dgm:t>
    </dgm:pt>
    <dgm:pt modelId="{573CAAC2-BB8E-4057-84E2-EE4BA5762884}">
      <dgm:prSet/>
      <dgm:spPr/>
      <dgm:t>
        <a:bodyPr/>
        <a:lstStyle/>
        <a:p>
          <a:r>
            <a:rPr lang="es-ES"/>
            <a:t>Ver Ofertas Propias</a:t>
          </a:r>
        </a:p>
      </dgm:t>
    </dgm:pt>
    <dgm:pt modelId="{E5623237-ECEE-48AD-8C60-0B6EE5539588}" type="parTrans" cxnId="{4F5CAC28-6396-4FE5-A6EF-82C01C104968}">
      <dgm:prSet/>
      <dgm:spPr/>
      <dgm:t>
        <a:bodyPr/>
        <a:lstStyle/>
        <a:p>
          <a:endParaRPr lang="es-ES"/>
        </a:p>
      </dgm:t>
    </dgm:pt>
    <dgm:pt modelId="{4F53F0A4-457F-4FDB-869B-92A878E4095C}" type="sibTrans" cxnId="{4F5CAC28-6396-4FE5-A6EF-82C01C104968}">
      <dgm:prSet/>
      <dgm:spPr/>
      <dgm:t>
        <a:bodyPr/>
        <a:lstStyle/>
        <a:p>
          <a:endParaRPr lang="es-ES"/>
        </a:p>
      </dgm:t>
    </dgm:pt>
    <dgm:pt modelId="{9F8DEC43-4DBE-4279-871F-1542E8FD0FAF}">
      <dgm:prSet/>
      <dgm:spPr/>
      <dgm:t>
        <a:bodyPr/>
        <a:lstStyle/>
        <a:p>
          <a:r>
            <a:rPr lang="es-ES"/>
            <a:t>Agregar Oferta</a:t>
          </a:r>
        </a:p>
      </dgm:t>
    </dgm:pt>
    <dgm:pt modelId="{55DCFB7D-BA55-49A9-B0FB-5DE5D3E66236}" type="parTrans" cxnId="{277A2145-7103-4221-A253-E1D33E298F12}">
      <dgm:prSet/>
      <dgm:spPr/>
      <dgm:t>
        <a:bodyPr/>
        <a:lstStyle/>
        <a:p>
          <a:endParaRPr lang="es-ES"/>
        </a:p>
      </dgm:t>
    </dgm:pt>
    <dgm:pt modelId="{9DA0F028-F976-4A37-8435-9ACECC895319}" type="sibTrans" cxnId="{277A2145-7103-4221-A253-E1D33E298F12}">
      <dgm:prSet/>
      <dgm:spPr/>
      <dgm:t>
        <a:bodyPr/>
        <a:lstStyle/>
        <a:p>
          <a:endParaRPr lang="es-ES"/>
        </a:p>
      </dgm:t>
    </dgm:pt>
    <dgm:pt modelId="{320EB178-A5F7-4FF5-A9B5-8C41DC53F8BA}">
      <dgm:prSet/>
      <dgm:spPr/>
      <dgm:t>
        <a:bodyPr/>
        <a:lstStyle/>
        <a:p>
          <a:r>
            <a:rPr lang="es-ES"/>
            <a:t>Estándar</a:t>
          </a:r>
        </a:p>
      </dgm:t>
    </dgm:pt>
    <dgm:pt modelId="{F1F2CF64-2D65-4086-87B7-B9FF53151658}" type="parTrans" cxnId="{3C118B82-9DD0-4DDA-8E69-07267DD05A32}">
      <dgm:prSet/>
      <dgm:spPr/>
      <dgm:t>
        <a:bodyPr/>
        <a:lstStyle/>
        <a:p>
          <a:endParaRPr lang="es-ES"/>
        </a:p>
      </dgm:t>
    </dgm:pt>
    <dgm:pt modelId="{9DC108E1-6CA5-402C-A1C9-956302DB1390}" type="sibTrans" cxnId="{3C118B82-9DD0-4DDA-8E69-07267DD05A32}">
      <dgm:prSet/>
      <dgm:spPr/>
      <dgm:t>
        <a:bodyPr/>
        <a:lstStyle/>
        <a:p>
          <a:endParaRPr lang="es-ES"/>
        </a:p>
      </dgm:t>
    </dgm:pt>
    <dgm:pt modelId="{5B28EE89-AEEE-45B4-97F0-293B6B679F44}">
      <dgm:prSet/>
      <dgm:spPr/>
      <dgm:t>
        <a:bodyPr/>
        <a:lstStyle/>
        <a:p>
          <a:r>
            <a:rPr lang="es-ES"/>
            <a:t>Admin</a:t>
          </a:r>
        </a:p>
      </dgm:t>
    </dgm:pt>
    <dgm:pt modelId="{133482C1-9EBE-42AA-85FB-378776247B6C}" type="parTrans" cxnId="{38613314-82A9-4762-A6AB-02315042EE1E}">
      <dgm:prSet/>
      <dgm:spPr/>
      <dgm:t>
        <a:bodyPr/>
        <a:lstStyle/>
        <a:p>
          <a:endParaRPr lang="es-ES"/>
        </a:p>
      </dgm:t>
    </dgm:pt>
    <dgm:pt modelId="{FEADFF0D-B9D8-4E9D-9CE0-CC88F14FB20B}" type="sibTrans" cxnId="{38613314-82A9-4762-A6AB-02315042EE1E}">
      <dgm:prSet/>
      <dgm:spPr/>
      <dgm:t>
        <a:bodyPr/>
        <a:lstStyle/>
        <a:p>
          <a:endParaRPr lang="es-ES"/>
        </a:p>
      </dgm:t>
    </dgm:pt>
    <dgm:pt modelId="{544E2E7D-1602-43D8-8129-D5FB80FA9321}">
      <dgm:prSet/>
      <dgm:spPr/>
      <dgm:t>
        <a:bodyPr/>
        <a:lstStyle/>
        <a:p>
          <a:r>
            <a:rPr lang="es-ES"/>
            <a:t>Ver usuarios</a:t>
          </a:r>
        </a:p>
      </dgm:t>
    </dgm:pt>
    <dgm:pt modelId="{2189D6D2-3124-4DBD-86AA-3D2199CE9C1B}" type="parTrans" cxnId="{51A9065F-0542-49D8-915A-61C4B168FC83}">
      <dgm:prSet/>
      <dgm:spPr/>
      <dgm:t>
        <a:bodyPr/>
        <a:lstStyle/>
        <a:p>
          <a:endParaRPr lang="es-ES"/>
        </a:p>
      </dgm:t>
    </dgm:pt>
    <dgm:pt modelId="{3B375A58-4D45-4F66-ACB7-E3733A75CDFE}" type="sibTrans" cxnId="{51A9065F-0542-49D8-915A-61C4B168FC83}">
      <dgm:prSet/>
      <dgm:spPr/>
      <dgm:t>
        <a:bodyPr/>
        <a:lstStyle/>
        <a:p>
          <a:endParaRPr lang="es-ES"/>
        </a:p>
      </dgm:t>
    </dgm:pt>
    <dgm:pt modelId="{DAE1E098-5089-4560-BC34-3489CD5FE6D7}">
      <dgm:prSet/>
      <dgm:spPr/>
      <dgm:t>
        <a:bodyPr/>
        <a:lstStyle/>
        <a:p>
          <a:r>
            <a:rPr lang="es-ES"/>
            <a:t>Borrar usuarios</a:t>
          </a:r>
        </a:p>
      </dgm:t>
    </dgm:pt>
    <dgm:pt modelId="{931C0676-77DE-4A87-91EE-3B476A18D5FD}" type="parTrans" cxnId="{038913A5-90BC-441F-80EE-FED934DA4CAF}">
      <dgm:prSet/>
      <dgm:spPr/>
      <dgm:t>
        <a:bodyPr/>
        <a:lstStyle/>
        <a:p>
          <a:endParaRPr lang="es-ES"/>
        </a:p>
      </dgm:t>
    </dgm:pt>
    <dgm:pt modelId="{0CF89967-836D-45CA-9810-129CD0B0741A}" type="sibTrans" cxnId="{038913A5-90BC-441F-80EE-FED934DA4CAF}">
      <dgm:prSet/>
      <dgm:spPr/>
      <dgm:t>
        <a:bodyPr/>
        <a:lstStyle/>
        <a:p>
          <a:endParaRPr lang="es-ES"/>
        </a:p>
      </dgm:t>
    </dgm:pt>
    <dgm:pt modelId="{7D45637D-DD94-4A60-AC2A-44A0951EB75F}">
      <dgm:prSet/>
      <dgm:spPr/>
      <dgm:t>
        <a:bodyPr/>
        <a:lstStyle/>
        <a:p>
          <a:r>
            <a:rPr lang="es-ES"/>
            <a:t>Cerrar Sesión</a:t>
          </a:r>
        </a:p>
      </dgm:t>
    </dgm:pt>
    <dgm:pt modelId="{72BA20A4-0AD8-4163-BC47-73F96E9BD909}" type="parTrans" cxnId="{7E393328-72C2-4D45-A90D-25AD2FBC9466}">
      <dgm:prSet/>
      <dgm:spPr/>
      <dgm:t>
        <a:bodyPr/>
        <a:lstStyle/>
        <a:p>
          <a:endParaRPr lang="es-ES"/>
        </a:p>
      </dgm:t>
    </dgm:pt>
    <dgm:pt modelId="{BC229E33-A299-4D13-91F2-E8A7656EFCF3}" type="sibTrans" cxnId="{7E393328-72C2-4D45-A90D-25AD2FBC9466}">
      <dgm:prSet/>
      <dgm:spPr/>
      <dgm:t>
        <a:bodyPr/>
        <a:lstStyle/>
        <a:p>
          <a:endParaRPr lang="es-ES"/>
        </a:p>
      </dgm:t>
    </dgm:pt>
    <dgm:pt modelId="{CCB978B7-708B-4995-8814-2BA93C4CF75F}">
      <dgm:prSet/>
      <dgm:spPr/>
      <dgm:t>
        <a:bodyPr/>
        <a:lstStyle/>
        <a:p>
          <a:r>
            <a:rPr lang="es-ES"/>
            <a:t>Buscar Oferta</a:t>
          </a:r>
        </a:p>
      </dgm:t>
    </dgm:pt>
    <dgm:pt modelId="{2657C19D-D1E7-449E-9F4A-7818DCA278EE}" type="parTrans" cxnId="{F585D770-4E87-441E-8557-DBCC1D496EA0}">
      <dgm:prSet/>
      <dgm:spPr/>
      <dgm:t>
        <a:bodyPr/>
        <a:lstStyle/>
        <a:p>
          <a:endParaRPr lang="es-ES"/>
        </a:p>
      </dgm:t>
    </dgm:pt>
    <dgm:pt modelId="{F4D2365E-B9BA-4E2E-A29F-0345B2426420}" type="sibTrans" cxnId="{F585D770-4E87-441E-8557-DBCC1D496EA0}">
      <dgm:prSet/>
      <dgm:spPr/>
      <dgm:t>
        <a:bodyPr/>
        <a:lstStyle/>
        <a:p>
          <a:endParaRPr lang="es-ES"/>
        </a:p>
      </dgm:t>
    </dgm:pt>
    <dgm:pt modelId="{6D0D14E5-5E9A-43CF-9F61-9EA7D6A3CA58}">
      <dgm:prSet/>
      <dgm:spPr/>
      <dgm:t>
        <a:bodyPr/>
        <a:lstStyle/>
        <a:p>
          <a:r>
            <a:rPr lang="es-ES"/>
            <a:t>Comprar Oferta</a:t>
          </a:r>
        </a:p>
      </dgm:t>
    </dgm:pt>
    <dgm:pt modelId="{1610CF4A-425A-44C7-A92F-46AA5077E5B1}" type="parTrans" cxnId="{55FB8467-9D07-41C2-9CE5-1F28027B512F}">
      <dgm:prSet/>
      <dgm:spPr/>
      <dgm:t>
        <a:bodyPr/>
        <a:lstStyle/>
        <a:p>
          <a:endParaRPr lang="es-ES"/>
        </a:p>
      </dgm:t>
    </dgm:pt>
    <dgm:pt modelId="{78D492B0-3B1D-46D3-91FF-D5EF5D35FF66}" type="sibTrans" cxnId="{55FB8467-9D07-41C2-9CE5-1F28027B512F}">
      <dgm:prSet/>
      <dgm:spPr/>
      <dgm:t>
        <a:bodyPr/>
        <a:lstStyle/>
        <a:p>
          <a:endParaRPr lang="es-ES"/>
        </a:p>
      </dgm:t>
    </dgm:pt>
    <dgm:pt modelId="{36D6687A-554A-4A8C-BDA1-4E0E4458BBFB}">
      <dgm:prSet/>
      <dgm:spPr/>
      <dgm:t>
        <a:bodyPr/>
        <a:lstStyle/>
        <a:p>
          <a:r>
            <a:rPr lang="es-ES"/>
            <a:t>Ver Ofertas Compradas</a:t>
          </a:r>
        </a:p>
      </dgm:t>
    </dgm:pt>
    <dgm:pt modelId="{B5804B29-D4AA-4D5B-B8CD-93BFA90FD539}" type="parTrans" cxnId="{5806E698-D2F8-4A03-AEB9-77F55F5272AF}">
      <dgm:prSet/>
      <dgm:spPr/>
      <dgm:t>
        <a:bodyPr/>
        <a:lstStyle/>
        <a:p>
          <a:endParaRPr lang="es-ES"/>
        </a:p>
      </dgm:t>
    </dgm:pt>
    <dgm:pt modelId="{446D610A-B07A-4A19-AE91-93E15482CF45}" type="sibTrans" cxnId="{5806E698-D2F8-4A03-AEB9-77F55F5272AF}">
      <dgm:prSet/>
      <dgm:spPr/>
      <dgm:t>
        <a:bodyPr/>
        <a:lstStyle/>
        <a:p>
          <a:endParaRPr lang="es-ES"/>
        </a:p>
      </dgm:t>
    </dgm:pt>
    <dgm:pt modelId="{809A32EE-ACEE-447A-87B3-3CFC4C67EC19}">
      <dgm:prSet/>
      <dgm:spPr/>
      <dgm:t>
        <a:bodyPr/>
        <a:lstStyle/>
        <a:p>
          <a:r>
            <a:rPr lang="es-ES"/>
            <a:t>Borrar Oferta</a:t>
          </a:r>
        </a:p>
      </dgm:t>
    </dgm:pt>
    <dgm:pt modelId="{0D2664E9-2B7A-4753-BC5E-0AD2BC8D036D}" type="parTrans" cxnId="{FCA89E1C-3F68-4FC0-A50A-972C32678E10}">
      <dgm:prSet/>
      <dgm:spPr/>
      <dgm:t>
        <a:bodyPr/>
        <a:lstStyle/>
        <a:p>
          <a:endParaRPr lang="es-ES"/>
        </a:p>
      </dgm:t>
    </dgm:pt>
    <dgm:pt modelId="{1D5ACCEC-13FF-417C-815C-8DD2570A943D}" type="sibTrans" cxnId="{FCA89E1C-3F68-4FC0-A50A-972C32678E10}">
      <dgm:prSet/>
      <dgm:spPr/>
      <dgm:t>
        <a:bodyPr/>
        <a:lstStyle/>
        <a:p>
          <a:endParaRPr lang="es-ES"/>
        </a:p>
      </dgm:t>
    </dgm:pt>
    <dgm:pt modelId="{9957BC81-FC03-4EB4-9F34-F5EC89066896}" type="pres">
      <dgm:prSet presAssocID="{D3B18EA6-6279-4C47-9D93-2769065A7E6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A2A8C29-BFF7-4C96-B334-F3B5086F6F44}" type="pres">
      <dgm:prSet presAssocID="{AAB3D11C-D199-4606-BCBF-1194E7A9144B}" presName="root1" presStyleCnt="0"/>
      <dgm:spPr/>
    </dgm:pt>
    <dgm:pt modelId="{CAE87BDB-8DDD-4BCD-A390-2C9B830B79A6}" type="pres">
      <dgm:prSet presAssocID="{AAB3D11C-D199-4606-BCBF-1194E7A9144B}" presName="LevelOneTextNode" presStyleLbl="node0" presStyleIdx="0" presStyleCnt="1">
        <dgm:presLayoutVars>
          <dgm:chPref val="3"/>
        </dgm:presLayoutVars>
      </dgm:prSet>
      <dgm:spPr/>
    </dgm:pt>
    <dgm:pt modelId="{B5A11E34-B49F-4324-A724-681EA2DB6A18}" type="pres">
      <dgm:prSet presAssocID="{AAB3D11C-D199-4606-BCBF-1194E7A9144B}" presName="level2hierChild" presStyleCnt="0"/>
      <dgm:spPr/>
    </dgm:pt>
    <dgm:pt modelId="{3A3CEA37-5A81-4A8F-AF20-88F1E493D3E1}" type="pres">
      <dgm:prSet presAssocID="{1C7371C9-BFFD-43DF-A94E-7B99F4A3C5E4}" presName="conn2-1" presStyleLbl="parChTrans1D2" presStyleIdx="0" presStyleCnt="2"/>
      <dgm:spPr/>
    </dgm:pt>
    <dgm:pt modelId="{0F97D253-0CCF-4C97-A139-F101FA0EB108}" type="pres">
      <dgm:prSet presAssocID="{1C7371C9-BFFD-43DF-A94E-7B99F4A3C5E4}" presName="connTx" presStyleLbl="parChTrans1D2" presStyleIdx="0" presStyleCnt="2"/>
      <dgm:spPr/>
    </dgm:pt>
    <dgm:pt modelId="{7A50A33B-4387-4F99-9D48-ED2EE51ECF24}" type="pres">
      <dgm:prSet presAssocID="{884727F5-6998-422A-9735-E521A1202790}" presName="root2" presStyleCnt="0"/>
      <dgm:spPr/>
    </dgm:pt>
    <dgm:pt modelId="{E6003AE5-BA6A-48A7-8108-5FC6A88F0B0E}" type="pres">
      <dgm:prSet presAssocID="{884727F5-6998-422A-9735-E521A1202790}" presName="LevelTwoTextNode" presStyleLbl="node2" presStyleIdx="0" presStyleCnt="2">
        <dgm:presLayoutVars>
          <dgm:chPref val="3"/>
        </dgm:presLayoutVars>
      </dgm:prSet>
      <dgm:spPr/>
    </dgm:pt>
    <dgm:pt modelId="{1E37B477-AE4D-4C20-BD91-3A276FFA9E21}" type="pres">
      <dgm:prSet presAssocID="{884727F5-6998-422A-9735-E521A1202790}" presName="level3hierChild" presStyleCnt="0"/>
      <dgm:spPr/>
    </dgm:pt>
    <dgm:pt modelId="{C8EB18EE-5079-4385-99DD-800C29D315EA}" type="pres">
      <dgm:prSet presAssocID="{F1F2CF64-2D65-4086-87B7-B9FF53151658}" presName="conn2-1" presStyleLbl="parChTrans1D3" presStyleIdx="0" presStyleCnt="2"/>
      <dgm:spPr/>
    </dgm:pt>
    <dgm:pt modelId="{28FCC1C5-5763-42FD-ACDC-9CAA33C880BD}" type="pres">
      <dgm:prSet presAssocID="{F1F2CF64-2D65-4086-87B7-B9FF53151658}" presName="connTx" presStyleLbl="parChTrans1D3" presStyleIdx="0" presStyleCnt="2"/>
      <dgm:spPr/>
    </dgm:pt>
    <dgm:pt modelId="{25BAD997-8DAA-480D-B604-B7142B7561B9}" type="pres">
      <dgm:prSet presAssocID="{320EB178-A5F7-4FF5-A9B5-8C41DC53F8BA}" presName="root2" presStyleCnt="0"/>
      <dgm:spPr/>
    </dgm:pt>
    <dgm:pt modelId="{D55EC0E9-9B00-48AF-8293-B55688DC57E6}" type="pres">
      <dgm:prSet presAssocID="{320EB178-A5F7-4FF5-A9B5-8C41DC53F8BA}" presName="LevelTwoTextNode" presStyleLbl="node3" presStyleIdx="0" presStyleCnt="2">
        <dgm:presLayoutVars>
          <dgm:chPref val="3"/>
        </dgm:presLayoutVars>
      </dgm:prSet>
      <dgm:spPr/>
    </dgm:pt>
    <dgm:pt modelId="{1CDC52CA-B625-48AF-A71C-FC8D18CDE921}" type="pres">
      <dgm:prSet presAssocID="{320EB178-A5F7-4FF5-A9B5-8C41DC53F8BA}" presName="level3hierChild" presStyleCnt="0"/>
      <dgm:spPr/>
    </dgm:pt>
    <dgm:pt modelId="{06406D11-086B-4939-AEB8-D6BF34CC1ABC}" type="pres">
      <dgm:prSet presAssocID="{E5623237-ECEE-48AD-8C60-0B6EE5539588}" presName="conn2-1" presStyleLbl="parChTrans1D4" presStyleIdx="0" presStyleCnt="8"/>
      <dgm:spPr/>
    </dgm:pt>
    <dgm:pt modelId="{DD5D898F-20D1-4876-AB3B-1DA59FDE1FD0}" type="pres">
      <dgm:prSet presAssocID="{E5623237-ECEE-48AD-8C60-0B6EE5539588}" presName="connTx" presStyleLbl="parChTrans1D4" presStyleIdx="0" presStyleCnt="8"/>
      <dgm:spPr/>
    </dgm:pt>
    <dgm:pt modelId="{4E4D0963-4E96-4B1B-93B6-2F37E78B39AA}" type="pres">
      <dgm:prSet presAssocID="{573CAAC2-BB8E-4057-84E2-EE4BA5762884}" presName="root2" presStyleCnt="0"/>
      <dgm:spPr/>
    </dgm:pt>
    <dgm:pt modelId="{2DC2BE9C-370B-43E1-B5D5-57DA6A253585}" type="pres">
      <dgm:prSet presAssocID="{573CAAC2-BB8E-4057-84E2-EE4BA5762884}" presName="LevelTwoTextNode" presStyleLbl="node4" presStyleIdx="0" presStyleCnt="8">
        <dgm:presLayoutVars>
          <dgm:chPref val="3"/>
        </dgm:presLayoutVars>
      </dgm:prSet>
      <dgm:spPr/>
    </dgm:pt>
    <dgm:pt modelId="{C551ACB2-2E3B-4805-8240-5E84981DFEE6}" type="pres">
      <dgm:prSet presAssocID="{573CAAC2-BB8E-4057-84E2-EE4BA5762884}" presName="level3hierChild" presStyleCnt="0"/>
      <dgm:spPr/>
    </dgm:pt>
    <dgm:pt modelId="{E06CB4BA-6CB0-4A20-9DAC-1000986C0583}" type="pres">
      <dgm:prSet presAssocID="{B5804B29-D4AA-4D5B-B8CD-93BFA90FD539}" presName="conn2-1" presStyleLbl="parChTrans1D4" presStyleIdx="1" presStyleCnt="8"/>
      <dgm:spPr/>
    </dgm:pt>
    <dgm:pt modelId="{8CE2035A-AD8F-4721-B3FA-61996C5B0CF4}" type="pres">
      <dgm:prSet presAssocID="{B5804B29-D4AA-4D5B-B8CD-93BFA90FD539}" presName="connTx" presStyleLbl="parChTrans1D4" presStyleIdx="1" presStyleCnt="8"/>
      <dgm:spPr/>
    </dgm:pt>
    <dgm:pt modelId="{46A56193-F173-496E-872E-DC1D30819345}" type="pres">
      <dgm:prSet presAssocID="{36D6687A-554A-4A8C-BDA1-4E0E4458BBFB}" presName="root2" presStyleCnt="0"/>
      <dgm:spPr/>
    </dgm:pt>
    <dgm:pt modelId="{0CB2AE10-8B80-4108-B315-504E0EFC3FCE}" type="pres">
      <dgm:prSet presAssocID="{36D6687A-554A-4A8C-BDA1-4E0E4458BBFB}" presName="LevelTwoTextNode" presStyleLbl="node4" presStyleIdx="1" presStyleCnt="8">
        <dgm:presLayoutVars>
          <dgm:chPref val="3"/>
        </dgm:presLayoutVars>
      </dgm:prSet>
      <dgm:spPr/>
    </dgm:pt>
    <dgm:pt modelId="{5166AFF9-92AC-4042-8E0B-FE735CCCC4AE}" type="pres">
      <dgm:prSet presAssocID="{36D6687A-554A-4A8C-BDA1-4E0E4458BBFB}" presName="level3hierChild" presStyleCnt="0"/>
      <dgm:spPr/>
    </dgm:pt>
    <dgm:pt modelId="{8F50DD0F-72CB-4BC7-A3D4-4B0AE3B252EB}" type="pres">
      <dgm:prSet presAssocID="{55DCFB7D-BA55-49A9-B0FB-5DE5D3E66236}" presName="conn2-1" presStyleLbl="parChTrans1D4" presStyleIdx="2" presStyleCnt="8"/>
      <dgm:spPr/>
    </dgm:pt>
    <dgm:pt modelId="{D20DC928-6018-45FA-A6B8-175EA2EFC628}" type="pres">
      <dgm:prSet presAssocID="{55DCFB7D-BA55-49A9-B0FB-5DE5D3E66236}" presName="connTx" presStyleLbl="parChTrans1D4" presStyleIdx="2" presStyleCnt="8"/>
      <dgm:spPr/>
    </dgm:pt>
    <dgm:pt modelId="{467C5F9A-962D-4CDA-8D79-92FF9DE4714A}" type="pres">
      <dgm:prSet presAssocID="{9F8DEC43-4DBE-4279-871F-1542E8FD0FAF}" presName="root2" presStyleCnt="0"/>
      <dgm:spPr/>
    </dgm:pt>
    <dgm:pt modelId="{BBC426AA-E26D-4103-B413-B33667437620}" type="pres">
      <dgm:prSet presAssocID="{9F8DEC43-4DBE-4279-871F-1542E8FD0FAF}" presName="LevelTwoTextNode" presStyleLbl="node4" presStyleIdx="2" presStyleCnt="8">
        <dgm:presLayoutVars>
          <dgm:chPref val="3"/>
        </dgm:presLayoutVars>
      </dgm:prSet>
      <dgm:spPr/>
    </dgm:pt>
    <dgm:pt modelId="{EA9420C3-AE4A-4DF2-B359-FFB1E15FD343}" type="pres">
      <dgm:prSet presAssocID="{9F8DEC43-4DBE-4279-871F-1542E8FD0FAF}" presName="level3hierChild" presStyleCnt="0"/>
      <dgm:spPr/>
    </dgm:pt>
    <dgm:pt modelId="{22F0F2D9-CA1C-4085-91BD-5D07960627FD}" type="pres">
      <dgm:prSet presAssocID="{0D2664E9-2B7A-4753-BC5E-0AD2BC8D036D}" presName="conn2-1" presStyleLbl="parChTrans1D4" presStyleIdx="3" presStyleCnt="8"/>
      <dgm:spPr/>
    </dgm:pt>
    <dgm:pt modelId="{0D744C01-E3CA-4873-B8FE-85DF35B4A2B6}" type="pres">
      <dgm:prSet presAssocID="{0D2664E9-2B7A-4753-BC5E-0AD2BC8D036D}" presName="connTx" presStyleLbl="parChTrans1D4" presStyleIdx="3" presStyleCnt="8"/>
      <dgm:spPr/>
    </dgm:pt>
    <dgm:pt modelId="{D6AE9000-D1C1-4089-BB00-04411768F04E}" type="pres">
      <dgm:prSet presAssocID="{809A32EE-ACEE-447A-87B3-3CFC4C67EC19}" presName="root2" presStyleCnt="0"/>
      <dgm:spPr/>
    </dgm:pt>
    <dgm:pt modelId="{B8BA691A-8CED-4CE8-BAE4-17A7B300B0FA}" type="pres">
      <dgm:prSet presAssocID="{809A32EE-ACEE-447A-87B3-3CFC4C67EC19}" presName="LevelTwoTextNode" presStyleLbl="node4" presStyleIdx="3" presStyleCnt="8">
        <dgm:presLayoutVars>
          <dgm:chPref val="3"/>
        </dgm:presLayoutVars>
      </dgm:prSet>
      <dgm:spPr/>
    </dgm:pt>
    <dgm:pt modelId="{CC1DC9D0-771F-4DE9-BC4D-B237838C280A}" type="pres">
      <dgm:prSet presAssocID="{809A32EE-ACEE-447A-87B3-3CFC4C67EC19}" presName="level3hierChild" presStyleCnt="0"/>
      <dgm:spPr/>
    </dgm:pt>
    <dgm:pt modelId="{B355F391-D143-4FB9-9953-CDC597F91322}" type="pres">
      <dgm:prSet presAssocID="{2657C19D-D1E7-449E-9F4A-7818DCA278EE}" presName="conn2-1" presStyleLbl="parChTrans1D4" presStyleIdx="4" presStyleCnt="8"/>
      <dgm:spPr/>
    </dgm:pt>
    <dgm:pt modelId="{33DE245B-7404-42CB-BF1B-467FC350CE40}" type="pres">
      <dgm:prSet presAssocID="{2657C19D-D1E7-449E-9F4A-7818DCA278EE}" presName="connTx" presStyleLbl="parChTrans1D4" presStyleIdx="4" presStyleCnt="8"/>
      <dgm:spPr/>
    </dgm:pt>
    <dgm:pt modelId="{C835D250-BA2F-46B5-90D5-46F5C2EF8F13}" type="pres">
      <dgm:prSet presAssocID="{CCB978B7-708B-4995-8814-2BA93C4CF75F}" presName="root2" presStyleCnt="0"/>
      <dgm:spPr/>
    </dgm:pt>
    <dgm:pt modelId="{37BE662F-6BAE-4044-88EC-DB15C156DC1B}" type="pres">
      <dgm:prSet presAssocID="{CCB978B7-708B-4995-8814-2BA93C4CF75F}" presName="LevelTwoTextNode" presStyleLbl="node4" presStyleIdx="4" presStyleCnt="8">
        <dgm:presLayoutVars>
          <dgm:chPref val="3"/>
        </dgm:presLayoutVars>
      </dgm:prSet>
      <dgm:spPr/>
    </dgm:pt>
    <dgm:pt modelId="{E1BE2E56-2A5F-409D-ADF2-C76EB327D254}" type="pres">
      <dgm:prSet presAssocID="{CCB978B7-708B-4995-8814-2BA93C4CF75F}" presName="level3hierChild" presStyleCnt="0"/>
      <dgm:spPr/>
    </dgm:pt>
    <dgm:pt modelId="{EF92E655-8796-462B-865F-1C708C233324}" type="pres">
      <dgm:prSet presAssocID="{1610CF4A-425A-44C7-A92F-46AA5077E5B1}" presName="conn2-1" presStyleLbl="parChTrans1D4" presStyleIdx="5" presStyleCnt="8"/>
      <dgm:spPr/>
    </dgm:pt>
    <dgm:pt modelId="{A3856B92-CBB3-4020-9CBC-1FD5C7A86654}" type="pres">
      <dgm:prSet presAssocID="{1610CF4A-425A-44C7-A92F-46AA5077E5B1}" presName="connTx" presStyleLbl="parChTrans1D4" presStyleIdx="5" presStyleCnt="8"/>
      <dgm:spPr/>
    </dgm:pt>
    <dgm:pt modelId="{35BBC611-2087-4A7A-B1E8-227B63F8A31A}" type="pres">
      <dgm:prSet presAssocID="{6D0D14E5-5E9A-43CF-9F61-9EA7D6A3CA58}" presName="root2" presStyleCnt="0"/>
      <dgm:spPr/>
    </dgm:pt>
    <dgm:pt modelId="{51F0CDA0-3A87-44EB-941A-0A4F04A891B7}" type="pres">
      <dgm:prSet presAssocID="{6D0D14E5-5E9A-43CF-9F61-9EA7D6A3CA58}" presName="LevelTwoTextNode" presStyleLbl="node4" presStyleIdx="5" presStyleCnt="8">
        <dgm:presLayoutVars>
          <dgm:chPref val="3"/>
        </dgm:presLayoutVars>
      </dgm:prSet>
      <dgm:spPr/>
    </dgm:pt>
    <dgm:pt modelId="{1A4349E5-4528-4B95-B68A-2477A97EA55E}" type="pres">
      <dgm:prSet presAssocID="{6D0D14E5-5E9A-43CF-9F61-9EA7D6A3CA58}" presName="level3hierChild" presStyleCnt="0"/>
      <dgm:spPr/>
    </dgm:pt>
    <dgm:pt modelId="{07A6D79F-1A55-47F0-8D1F-DF025206B637}" type="pres">
      <dgm:prSet presAssocID="{133482C1-9EBE-42AA-85FB-378776247B6C}" presName="conn2-1" presStyleLbl="parChTrans1D3" presStyleIdx="1" presStyleCnt="2"/>
      <dgm:spPr/>
    </dgm:pt>
    <dgm:pt modelId="{F86757FD-FA9C-4C41-9A3B-3B1992BF6AC6}" type="pres">
      <dgm:prSet presAssocID="{133482C1-9EBE-42AA-85FB-378776247B6C}" presName="connTx" presStyleLbl="parChTrans1D3" presStyleIdx="1" presStyleCnt="2"/>
      <dgm:spPr/>
    </dgm:pt>
    <dgm:pt modelId="{8B1505E1-691C-42BE-B4E3-656D530D550C}" type="pres">
      <dgm:prSet presAssocID="{5B28EE89-AEEE-45B4-97F0-293B6B679F44}" presName="root2" presStyleCnt="0"/>
      <dgm:spPr/>
    </dgm:pt>
    <dgm:pt modelId="{75F332A8-25F0-4F7F-8917-70C03FC25E47}" type="pres">
      <dgm:prSet presAssocID="{5B28EE89-AEEE-45B4-97F0-293B6B679F44}" presName="LevelTwoTextNode" presStyleLbl="node3" presStyleIdx="1" presStyleCnt="2">
        <dgm:presLayoutVars>
          <dgm:chPref val="3"/>
        </dgm:presLayoutVars>
      </dgm:prSet>
      <dgm:spPr/>
    </dgm:pt>
    <dgm:pt modelId="{155F6483-E038-432C-BB80-E42E6A540E9F}" type="pres">
      <dgm:prSet presAssocID="{5B28EE89-AEEE-45B4-97F0-293B6B679F44}" presName="level3hierChild" presStyleCnt="0"/>
      <dgm:spPr/>
    </dgm:pt>
    <dgm:pt modelId="{A7978488-E67C-4762-8BF3-7606540A3C39}" type="pres">
      <dgm:prSet presAssocID="{2189D6D2-3124-4DBD-86AA-3D2199CE9C1B}" presName="conn2-1" presStyleLbl="parChTrans1D4" presStyleIdx="6" presStyleCnt="8"/>
      <dgm:spPr/>
    </dgm:pt>
    <dgm:pt modelId="{194E0B68-1C67-45E4-8294-95BB872CA2EE}" type="pres">
      <dgm:prSet presAssocID="{2189D6D2-3124-4DBD-86AA-3D2199CE9C1B}" presName="connTx" presStyleLbl="parChTrans1D4" presStyleIdx="6" presStyleCnt="8"/>
      <dgm:spPr/>
    </dgm:pt>
    <dgm:pt modelId="{5C6230F2-B631-4FB1-AA98-AB9AA3A77363}" type="pres">
      <dgm:prSet presAssocID="{544E2E7D-1602-43D8-8129-D5FB80FA9321}" presName="root2" presStyleCnt="0"/>
      <dgm:spPr/>
    </dgm:pt>
    <dgm:pt modelId="{D92D52BA-D5CF-48CA-AA0D-7E129D2BD11C}" type="pres">
      <dgm:prSet presAssocID="{544E2E7D-1602-43D8-8129-D5FB80FA9321}" presName="LevelTwoTextNode" presStyleLbl="node4" presStyleIdx="6" presStyleCnt="8">
        <dgm:presLayoutVars>
          <dgm:chPref val="3"/>
        </dgm:presLayoutVars>
      </dgm:prSet>
      <dgm:spPr/>
    </dgm:pt>
    <dgm:pt modelId="{874041A0-ED24-4E71-8C58-2A42E53CD7F4}" type="pres">
      <dgm:prSet presAssocID="{544E2E7D-1602-43D8-8129-D5FB80FA9321}" presName="level3hierChild" presStyleCnt="0"/>
      <dgm:spPr/>
    </dgm:pt>
    <dgm:pt modelId="{161FAE60-5818-4BF1-886E-06756114DD1F}" type="pres">
      <dgm:prSet presAssocID="{931C0676-77DE-4A87-91EE-3B476A18D5FD}" presName="conn2-1" presStyleLbl="parChTrans1D4" presStyleIdx="7" presStyleCnt="8"/>
      <dgm:spPr/>
    </dgm:pt>
    <dgm:pt modelId="{B32039B2-CC60-4B2C-B8DC-E3DB4AD81A53}" type="pres">
      <dgm:prSet presAssocID="{931C0676-77DE-4A87-91EE-3B476A18D5FD}" presName="connTx" presStyleLbl="parChTrans1D4" presStyleIdx="7" presStyleCnt="8"/>
      <dgm:spPr/>
    </dgm:pt>
    <dgm:pt modelId="{02B8BA6B-35F3-45A8-8444-38E6369D160B}" type="pres">
      <dgm:prSet presAssocID="{DAE1E098-5089-4560-BC34-3489CD5FE6D7}" presName="root2" presStyleCnt="0"/>
      <dgm:spPr/>
    </dgm:pt>
    <dgm:pt modelId="{2ABAE874-B539-4B40-8902-10A3D8EFC247}" type="pres">
      <dgm:prSet presAssocID="{DAE1E098-5089-4560-BC34-3489CD5FE6D7}" presName="LevelTwoTextNode" presStyleLbl="node4" presStyleIdx="7" presStyleCnt="8">
        <dgm:presLayoutVars>
          <dgm:chPref val="3"/>
        </dgm:presLayoutVars>
      </dgm:prSet>
      <dgm:spPr/>
    </dgm:pt>
    <dgm:pt modelId="{71B98ADA-DBB2-4B9C-8D91-A69691EC7ACA}" type="pres">
      <dgm:prSet presAssocID="{DAE1E098-5089-4560-BC34-3489CD5FE6D7}" presName="level3hierChild" presStyleCnt="0"/>
      <dgm:spPr/>
    </dgm:pt>
    <dgm:pt modelId="{FA5BA60F-0099-464D-834D-E45EB9B3CC97}" type="pres">
      <dgm:prSet presAssocID="{72BA20A4-0AD8-4163-BC47-73F96E9BD909}" presName="conn2-1" presStyleLbl="parChTrans1D2" presStyleIdx="1" presStyleCnt="2"/>
      <dgm:spPr/>
    </dgm:pt>
    <dgm:pt modelId="{46EB4208-3FCA-457F-9D0A-A3AD21BE26B9}" type="pres">
      <dgm:prSet presAssocID="{72BA20A4-0AD8-4163-BC47-73F96E9BD909}" presName="connTx" presStyleLbl="parChTrans1D2" presStyleIdx="1" presStyleCnt="2"/>
      <dgm:spPr/>
    </dgm:pt>
    <dgm:pt modelId="{A390A0D7-76DC-4821-A8D1-45AF5647AFB6}" type="pres">
      <dgm:prSet presAssocID="{7D45637D-DD94-4A60-AC2A-44A0951EB75F}" presName="root2" presStyleCnt="0"/>
      <dgm:spPr/>
    </dgm:pt>
    <dgm:pt modelId="{9F324432-1B61-4A08-B53E-84A72BACCCE9}" type="pres">
      <dgm:prSet presAssocID="{7D45637D-DD94-4A60-AC2A-44A0951EB75F}" presName="LevelTwoTextNode" presStyleLbl="node2" presStyleIdx="1" presStyleCnt="2">
        <dgm:presLayoutVars>
          <dgm:chPref val="3"/>
        </dgm:presLayoutVars>
      </dgm:prSet>
      <dgm:spPr/>
    </dgm:pt>
    <dgm:pt modelId="{457B4B95-2F3A-4362-84EF-3277EA09B656}" type="pres">
      <dgm:prSet presAssocID="{7D45637D-DD94-4A60-AC2A-44A0951EB75F}" presName="level3hierChild" presStyleCnt="0"/>
      <dgm:spPr/>
    </dgm:pt>
  </dgm:ptLst>
  <dgm:cxnLst>
    <dgm:cxn modelId="{46454804-FC43-4E47-A3B5-1627233062D2}" type="presOf" srcId="{6D0D14E5-5E9A-43CF-9F61-9EA7D6A3CA58}" destId="{51F0CDA0-3A87-44EB-941A-0A4F04A891B7}" srcOrd="0" destOrd="0" presId="urn:microsoft.com/office/officeart/2008/layout/HorizontalMultiLevelHierarchy"/>
    <dgm:cxn modelId="{38613314-82A9-4762-A6AB-02315042EE1E}" srcId="{884727F5-6998-422A-9735-E521A1202790}" destId="{5B28EE89-AEEE-45B4-97F0-293B6B679F44}" srcOrd="1" destOrd="0" parTransId="{133482C1-9EBE-42AA-85FB-378776247B6C}" sibTransId="{FEADFF0D-B9D8-4E9D-9CE0-CC88F14FB20B}"/>
    <dgm:cxn modelId="{3DBD2E1C-B8EA-44A1-A6EA-7E2405B83FD9}" type="presOf" srcId="{0D2664E9-2B7A-4753-BC5E-0AD2BC8D036D}" destId="{22F0F2D9-CA1C-4085-91BD-5D07960627FD}" srcOrd="0" destOrd="0" presId="urn:microsoft.com/office/officeart/2008/layout/HorizontalMultiLevelHierarchy"/>
    <dgm:cxn modelId="{FCA89E1C-3F68-4FC0-A50A-972C32678E10}" srcId="{320EB178-A5F7-4FF5-A9B5-8C41DC53F8BA}" destId="{809A32EE-ACEE-447A-87B3-3CFC4C67EC19}" srcOrd="3" destOrd="0" parTransId="{0D2664E9-2B7A-4753-BC5E-0AD2BC8D036D}" sibTransId="{1D5ACCEC-13FF-417C-815C-8DD2570A943D}"/>
    <dgm:cxn modelId="{31A3B122-1924-4595-B1D1-DD4D6518104C}" type="presOf" srcId="{0D2664E9-2B7A-4753-BC5E-0AD2BC8D036D}" destId="{0D744C01-E3CA-4873-B8FE-85DF35B4A2B6}" srcOrd="1" destOrd="0" presId="urn:microsoft.com/office/officeart/2008/layout/HorizontalMultiLevelHierarchy"/>
    <dgm:cxn modelId="{4460FB22-BF41-40B2-8E99-8CF8259D2320}" type="presOf" srcId="{884727F5-6998-422A-9735-E521A1202790}" destId="{E6003AE5-BA6A-48A7-8108-5FC6A88F0B0E}" srcOrd="0" destOrd="0" presId="urn:microsoft.com/office/officeart/2008/layout/HorizontalMultiLevelHierarchy"/>
    <dgm:cxn modelId="{7E393328-72C2-4D45-A90D-25AD2FBC9466}" srcId="{AAB3D11C-D199-4606-BCBF-1194E7A9144B}" destId="{7D45637D-DD94-4A60-AC2A-44A0951EB75F}" srcOrd="1" destOrd="0" parTransId="{72BA20A4-0AD8-4163-BC47-73F96E9BD909}" sibTransId="{BC229E33-A299-4D13-91F2-E8A7656EFCF3}"/>
    <dgm:cxn modelId="{4F5CAC28-6396-4FE5-A6EF-82C01C104968}" srcId="{320EB178-A5F7-4FF5-A9B5-8C41DC53F8BA}" destId="{573CAAC2-BB8E-4057-84E2-EE4BA5762884}" srcOrd="0" destOrd="0" parTransId="{E5623237-ECEE-48AD-8C60-0B6EE5539588}" sibTransId="{4F53F0A4-457F-4FDB-869B-92A878E4095C}"/>
    <dgm:cxn modelId="{DBCFFB2D-6D61-4385-B029-BDD2ED343278}" type="presOf" srcId="{36D6687A-554A-4A8C-BDA1-4E0E4458BBFB}" destId="{0CB2AE10-8B80-4108-B315-504E0EFC3FCE}" srcOrd="0" destOrd="0" presId="urn:microsoft.com/office/officeart/2008/layout/HorizontalMultiLevelHierarchy"/>
    <dgm:cxn modelId="{580FFD2E-2C6D-4D71-9446-264CDFE82AC0}" type="presOf" srcId="{544E2E7D-1602-43D8-8129-D5FB80FA9321}" destId="{D92D52BA-D5CF-48CA-AA0D-7E129D2BD11C}" srcOrd="0" destOrd="0" presId="urn:microsoft.com/office/officeart/2008/layout/HorizontalMultiLevelHierarchy"/>
    <dgm:cxn modelId="{2965D92F-AC10-4A17-8547-0EA6DEB45B0C}" type="presOf" srcId="{2657C19D-D1E7-449E-9F4A-7818DCA278EE}" destId="{33DE245B-7404-42CB-BF1B-467FC350CE40}" srcOrd="1" destOrd="0" presId="urn:microsoft.com/office/officeart/2008/layout/HorizontalMultiLevelHierarchy"/>
    <dgm:cxn modelId="{BA21895C-13CF-44AF-B8D3-2D421181BC1B}" type="presOf" srcId="{CCB978B7-708B-4995-8814-2BA93C4CF75F}" destId="{37BE662F-6BAE-4044-88EC-DB15C156DC1B}" srcOrd="0" destOrd="0" presId="urn:microsoft.com/office/officeart/2008/layout/HorizontalMultiLevelHierarchy"/>
    <dgm:cxn modelId="{51A9065F-0542-49D8-915A-61C4B168FC83}" srcId="{5B28EE89-AEEE-45B4-97F0-293B6B679F44}" destId="{544E2E7D-1602-43D8-8129-D5FB80FA9321}" srcOrd="0" destOrd="0" parTransId="{2189D6D2-3124-4DBD-86AA-3D2199CE9C1B}" sibTransId="{3B375A58-4D45-4F66-ACB7-E3733A75CDFE}"/>
    <dgm:cxn modelId="{DB9F0141-112D-468E-8518-80B00B87F2A7}" type="presOf" srcId="{9F8DEC43-4DBE-4279-871F-1542E8FD0FAF}" destId="{BBC426AA-E26D-4103-B413-B33667437620}" srcOrd="0" destOrd="0" presId="urn:microsoft.com/office/officeart/2008/layout/HorizontalMultiLevelHierarchy"/>
    <dgm:cxn modelId="{5A0D7663-97CC-44E6-8C3D-429DF54045C6}" type="presOf" srcId="{F1F2CF64-2D65-4086-87B7-B9FF53151658}" destId="{C8EB18EE-5079-4385-99DD-800C29D315EA}" srcOrd="0" destOrd="0" presId="urn:microsoft.com/office/officeart/2008/layout/HorizontalMultiLevelHierarchy"/>
    <dgm:cxn modelId="{95C27744-8C18-45DE-8EF0-8C76623B60F0}" type="presOf" srcId="{55DCFB7D-BA55-49A9-B0FB-5DE5D3E66236}" destId="{8F50DD0F-72CB-4BC7-A3D4-4B0AE3B252EB}" srcOrd="0" destOrd="0" presId="urn:microsoft.com/office/officeart/2008/layout/HorizontalMultiLevelHierarchy"/>
    <dgm:cxn modelId="{277A2145-7103-4221-A253-E1D33E298F12}" srcId="{320EB178-A5F7-4FF5-A9B5-8C41DC53F8BA}" destId="{9F8DEC43-4DBE-4279-871F-1542E8FD0FAF}" srcOrd="2" destOrd="0" parTransId="{55DCFB7D-BA55-49A9-B0FB-5DE5D3E66236}" sibTransId="{9DA0F028-F976-4A37-8435-9ACECC895319}"/>
    <dgm:cxn modelId="{55FB8467-9D07-41C2-9CE5-1F28027B512F}" srcId="{320EB178-A5F7-4FF5-A9B5-8C41DC53F8BA}" destId="{6D0D14E5-5E9A-43CF-9F61-9EA7D6A3CA58}" srcOrd="5" destOrd="0" parTransId="{1610CF4A-425A-44C7-A92F-46AA5077E5B1}" sibTransId="{78D492B0-3B1D-46D3-91FF-D5EF5D35FF66}"/>
    <dgm:cxn modelId="{6175ED4B-AF88-42B5-819A-67226463DDE9}" type="presOf" srcId="{72BA20A4-0AD8-4163-BC47-73F96E9BD909}" destId="{FA5BA60F-0099-464D-834D-E45EB9B3CC97}" srcOrd="0" destOrd="0" presId="urn:microsoft.com/office/officeart/2008/layout/HorizontalMultiLevelHierarchy"/>
    <dgm:cxn modelId="{023DA54E-95C5-4886-AC1F-55B186CF1A28}" type="presOf" srcId="{DAE1E098-5089-4560-BC34-3489CD5FE6D7}" destId="{2ABAE874-B539-4B40-8902-10A3D8EFC247}" srcOrd="0" destOrd="0" presId="urn:microsoft.com/office/officeart/2008/layout/HorizontalMultiLevelHierarchy"/>
    <dgm:cxn modelId="{CD24CE4F-6F09-4F92-B023-A7D475CB2925}" type="presOf" srcId="{55DCFB7D-BA55-49A9-B0FB-5DE5D3E66236}" destId="{D20DC928-6018-45FA-A6B8-175EA2EFC628}" srcOrd="1" destOrd="0" presId="urn:microsoft.com/office/officeart/2008/layout/HorizontalMultiLevelHierarchy"/>
    <dgm:cxn modelId="{F585D770-4E87-441E-8557-DBCC1D496EA0}" srcId="{320EB178-A5F7-4FF5-A9B5-8C41DC53F8BA}" destId="{CCB978B7-708B-4995-8814-2BA93C4CF75F}" srcOrd="4" destOrd="0" parTransId="{2657C19D-D1E7-449E-9F4A-7818DCA278EE}" sibTransId="{F4D2365E-B9BA-4E2E-A29F-0345B2426420}"/>
    <dgm:cxn modelId="{20650151-A9E1-4D08-AC2A-C8A93A34758B}" type="presOf" srcId="{2189D6D2-3124-4DBD-86AA-3D2199CE9C1B}" destId="{A7978488-E67C-4762-8BF3-7606540A3C39}" srcOrd="0" destOrd="0" presId="urn:microsoft.com/office/officeart/2008/layout/HorizontalMultiLevelHierarchy"/>
    <dgm:cxn modelId="{A82BE853-59AB-4461-B3EA-536E8204216E}" type="presOf" srcId="{5B28EE89-AEEE-45B4-97F0-293B6B679F44}" destId="{75F332A8-25F0-4F7F-8917-70C03FC25E47}" srcOrd="0" destOrd="0" presId="urn:microsoft.com/office/officeart/2008/layout/HorizontalMultiLevelHierarchy"/>
    <dgm:cxn modelId="{131A3775-CD42-4DCF-9A96-B05A415C93B8}" type="presOf" srcId="{320EB178-A5F7-4FF5-A9B5-8C41DC53F8BA}" destId="{D55EC0E9-9B00-48AF-8293-B55688DC57E6}" srcOrd="0" destOrd="0" presId="urn:microsoft.com/office/officeart/2008/layout/HorizontalMultiLevelHierarchy"/>
    <dgm:cxn modelId="{14717677-9E5B-4C71-904D-D9BAA94EF42E}" type="presOf" srcId="{931C0676-77DE-4A87-91EE-3B476A18D5FD}" destId="{161FAE60-5818-4BF1-886E-06756114DD1F}" srcOrd="0" destOrd="0" presId="urn:microsoft.com/office/officeart/2008/layout/HorizontalMultiLevelHierarchy"/>
    <dgm:cxn modelId="{DDAF7859-A76F-45DF-8F58-4E1507BC53E1}" type="presOf" srcId="{809A32EE-ACEE-447A-87B3-3CFC4C67EC19}" destId="{B8BA691A-8CED-4CE8-BAE4-17A7B300B0FA}" srcOrd="0" destOrd="0" presId="urn:microsoft.com/office/officeart/2008/layout/HorizontalMultiLevelHierarchy"/>
    <dgm:cxn modelId="{EF7ED659-47B3-478E-B494-056DB3F6ECD4}" type="presOf" srcId="{AAB3D11C-D199-4606-BCBF-1194E7A9144B}" destId="{CAE87BDB-8DDD-4BCD-A390-2C9B830B79A6}" srcOrd="0" destOrd="0" presId="urn:microsoft.com/office/officeart/2008/layout/HorizontalMultiLevelHierarchy"/>
    <dgm:cxn modelId="{3C118B82-9DD0-4DDA-8E69-07267DD05A32}" srcId="{884727F5-6998-422A-9735-E521A1202790}" destId="{320EB178-A5F7-4FF5-A9B5-8C41DC53F8BA}" srcOrd="0" destOrd="0" parTransId="{F1F2CF64-2D65-4086-87B7-B9FF53151658}" sibTransId="{9DC108E1-6CA5-402C-A1C9-956302DB1390}"/>
    <dgm:cxn modelId="{D40BB188-CB91-4563-AC3B-5D9FF53A05C2}" type="presOf" srcId="{1C7371C9-BFFD-43DF-A94E-7B99F4A3C5E4}" destId="{0F97D253-0CCF-4C97-A139-F101FA0EB108}" srcOrd="1" destOrd="0" presId="urn:microsoft.com/office/officeart/2008/layout/HorizontalMultiLevelHierarchy"/>
    <dgm:cxn modelId="{A637838D-4D2B-4902-9A2D-B26C0C0555B7}" type="presOf" srcId="{931C0676-77DE-4A87-91EE-3B476A18D5FD}" destId="{B32039B2-CC60-4B2C-B8DC-E3DB4AD81A53}" srcOrd="1" destOrd="0" presId="urn:microsoft.com/office/officeart/2008/layout/HorizontalMultiLevelHierarchy"/>
    <dgm:cxn modelId="{2C50AC8F-B42E-4CC0-9E7E-69AC0E562115}" type="presOf" srcId="{1610CF4A-425A-44C7-A92F-46AA5077E5B1}" destId="{EF92E655-8796-462B-865F-1C708C233324}" srcOrd="0" destOrd="0" presId="urn:microsoft.com/office/officeart/2008/layout/HorizontalMultiLevelHierarchy"/>
    <dgm:cxn modelId="{5806E698-D2F8-4A03-AEB9-77F55F5272AF}" srcId="{320EB178-A5F7-4FF5-A9B5-8C41DC53F8BA}" destId="{36D6687A-554A-4A8C-BDA1-4E0E4458BBFB}" srcOrd="1" destOrd="0" parTransId="{B5804B29-D4AA-4D5B-B8CD-93BFA90FD539}" sibTransId="{446D610A-B07A-4A19-AE91-93E15482CF45}"/>
    <dgm:cxn modelId="{6C6F0D9B-0C4A-4147-8481-DF2470D7EE8B}" type="presOf" srcId="{D3B18EA6-6279-4C47-9D93-2769065A7E6F}" destId="{9957BC81-FC03-4EB4-9F34-F5EC89066896}" srcOrd="0" destOrd="0" presId="urn:microsoft.com/office/officeart/2008/layout/HorizontalMultiLevelHierarchy"/>
    <dgm:cxn modelId="{724E5FA1-B66D-467A-8782-D2F318F1CB46}" type="presOf" srcId="{72BA20A4-0AD8-4163-BC47-73F96E9BD909}" destId="{46EB4208-3FCA-457F-9D0A-A3AD21BE26B9}" srcOrd="1" destOrd="0" presId="urn:microsoft.com/office/officeart/2008/layout/HorizontalMultiLevelHierarchy"/>
    <dgm:cxn modelId="{400F7CA2-F599-4604-8843-E6A2224EE389}" type="presOf" srcId="{2657C19D-D1E7-449E-9F4A-7818DCA278EE}" destId="{B355F391-D143-4FB9-9953-CDC597F91322}" srcOrd="0" destOrd="0" presId="urn:microsoft.com/office/officeart/2008/layout/HorizontalMultiLevelHierarchy"/>
    <dgm:cxn modelId="{B6D5ECA2-A1ED-4E5F-BC3C-FE12AE49EAD5}" type="presOf" srcId="{E5623237-ECEE-48AD-8C60-0B6EE5539588}" destId="{06406D11-086B-4939-AEB8-D6BF34CC1ABC}" srcOrd="0" destOrd="0" presId="urn:microsoft.com/office/officeart/2008/layout/HorizontalMultiLevelHierarchy"/>
    <dgm:cxn modelId="{038913A5-90BC-441F-80EE-FED934DA4CAF}" srcId="{5B28EE89-AEEE-45B4-97F0-293B6B679F44}" destId="{DAE1E098-5089-4560-BC34-3489CD5FE6D7}" srcOrd="1" destOrd="0" parTransId="{931C0676-77DE-4A87-91EE-3B476A18D5FD}" sibTransId="{0CF89967-836D-45CA-9810-129CD0B0741A}"/>
    <dgm:cxn modelId="{2E46DAA7-331B-4341-9D70-A99B187CC041}" type="presOf" srcId="{573CAAC2-BB8E-4057-84E2-EE4BA5762884}" destId="{2DC2BE9C-370B-43E1-B5D5-57DA6A253585}" srcOrd="0" destOrd="0" presId="urn:microsoft.com/office/officeart/2008/layout/HorizontalMultiLevelHierarchy"/>
    <dgm:cxn modelId="{A05D00B3-F390-43F6-848F-C3B349FB0D1F}" srcId="{AAB3D11C-D199-4606-BCBF-1194E7A9144B}" destId="{884727F5-6998-422A-9735-E521A1202790}" srcOrd="0" destOrd="0" parTransId="{1C7371C9-BFFD-43DF-A94E-7B99F4A3C5E4}" sibTransId="{6B29EB80-BA4E-4998-AC51-63B806E80ACF}"/>
    <dgm:cxn modelId="{C1A855B5-AFC0-45EC-8FBA-580D7A8AB411}" type="presOf" srcId="{1610CF4A-425A-44C7-A92F-46AA5077E5B1}" destId="{A3856B92-CBB3-4020-9CBC-1FD5C7A86654}" srcOrd="1" destOrd="0" presId="urn:microsoft.com/office/officeart/2008/layout/HorizontalMultiLevelHierarchy"/>
    <dgm:cxn modelId="{59478AC6-9DC0-4969-AB1E-8389A0C8C883}" type="presOf" srcId="{133482C1-9EBE-42AA-85FB-378776247B6C}" destId="{07A6D79F-1A55-47F0-8D1F-DF025206B637}" srcOrd="0" destOrd="0" presId="urn:microsoft.com/office/officeart/2008/layout/HorizontalMultiLevelHierarchy"/>
    <dgm:cxn modelId="{2D4C74C7-1FDC-4803-8A0B-DE7184C15E90}" type="presOf" srcId="{B5804B29-D4AA-4D5B-B8CD-93BFA90FD539}" destId="{E06CB4BA-6CB0-4A20-9DAC-1000986C0583}" srcOrd="0" destOrd="0" presId="urn:microsoft.com/office/officeart/2008/layout/HorizontalMultiLevelHierarchy"/>
    <dgm:cxn modelId="{7A1E76D5-6DE3-418C-AD20-B88BA74D2717}" type="presOf" srcId="{F1F2CF64-2D65-4086-87B7-B9FF53151658}" destId="{28FCC1C5-5763-42FD-ACDC-9CAA33C880BD}" srcOrd="1" destOrd="0" presId="urn:microsoft.com/office/officeart/2008/layout/HorizontalMultiLevelHierarchy"/>
    <dgm:cxn modelId="{E6252ADE-EDF6-4D66-A662-1EAC979A9D13}" type="presOf" srcId="{2189D6D2-3124-4DBD-86AA-3D2199CE9C1B}" destId="{194E0B68-1C67-45E4-8294-95BB872CA2EE}" srcOrd="1" destOrd="0" presId="urn:microsoft.com/office/officeart/2008/layout/HorizontalMultiLevelHierarchy"/>
    <dgm:cxn modelId="{9EFDD7DE-EAA6-4A03-8E1F-669A408851B9}" type="presOf" srcId="{7D45637D-DD94-4A60-AC2A-44A0951EB75F}" destId="{9F324432-1B61-4A08-B53E-84A72BACCCE9}" srcOrd="0" destOrd="0" presId="urn:microsoft.com/office/officeart/2008/layout/HorizontalMultiLevelHierarchy"/>
    <dgm:cxn modelId="{C2131BE3-76FA-4083-860D-D35B20113054}" srcId="{D3B18EA6-6279-4C47-9D93-2769065A7E6F}" destId="{AAB3D11C-D199-4606-BCBF-1194E7A9144B}" srcOrd="0" destOrd="0" parTransId="{80C327C1-2D98-4B48-9E28-8DA364540B4A}" sibTransId="{EF30D84D-ED5B-47E4-841A-4AC6316081ED}"/>
    <dgm:cxn modelId="{25C3E5E9-992C-44C3-91AD-D4C580DF37C6}" type="presOf" srcId="{B5804B29-D4AA-4D5B-B8CD-93BFA90FD539}" destId="{8CE2035A-AD8F-4721-B3FA-61996C5B0CF4}" srcOrd="1" destOrd="0" presId="urn:microsoft.com/office/officeart/2008/layout/HorizontalMultiLevelHierarchy"/>
    <dgm:cxn modelId="{F4F654EB-5945-4928-9A88-CD818BA2ACD2}" type="presOf" srcId="{133482C1-9EBE-42AA-85FB-378776247B6C}" destId="{F86757FD-FA9C-4C41-9A3B-3B1992BF6AC6}" srcOrd="1" destOrd="0" presId="urn:microsoft.com/office/officeart/2008/layout/HorizontalMultiLevelHierarchy"/>
    <dgm:cxn modelId="{1B1F65EC-D9F1-43CA-BF10-951B565C7B4D}" type="presOf" srcId="{1C7371C9-BFFD-43DF-A94E-7B99F4A3C5E4}" destId="{3A3CEA37-5A81-4A8F-AF20-88F1E493D3E1}" srcOrd="0" destOrd="0" presId="urn:microsoft.com/office/officeart/2008/layout/HorizontalMultiLevelHierarchy"/>
    <dgm:cxn modelId="{B0DF70F0-BA03-4B61-88D3-17A6B257B2A2}" type="presOf" srcId="{E5623237-ECEE-48AD-8C60-0B6EE5539588}" destId="{DD5D898F-20D1-4876-AB3B-1DA59FDE1FD0}" srcOrd="1" destOrd="0" presId="urn:microsoft.com/office/officeart/2008/layout/HorizontalMultiLevelHierarchy"/>
    <dgm:cxn modelId="{D75033F7-36B9-4487-BE72-A1FE4BDE4D3A}" type="presParOf" srcId="{9957BC81-FC03-4EB4-9F34-F5EC89066896}" destId="{1A2A8C29-BFF7-4C96-B334-F3B5086F6F44}" srcOrd="0" destOrd="0" presId="urn:microsoft.com/office/officeart/2008/layout/HorizontalMultiLevelHierarchy"/>
    <dgm:cxn modelId="{77926B50-6C53-4A99-82D1-88707F066978}" type="presParOf" srcId="{1A2A8C29-BFF7-4C96-B334-F3B5086F6F44}" destId="{CAE87BDB-8DDD-4BCD-A390-2C9B830B79A6}" srcOrd="0" destOrd="0" presId="urn:microsoft.com/office/officeart/2008/layout/HorizontalMultiLevelHierarchy"/>
    <dgm:cxn modelId="{EEF505A1-52E1-4EEC-B2AA-6D5FDB4059BF}" type="presParOf" srcId="{1A2A8C29-BFF7-4C96-B334-F3B5086F6F44}" destId="{B5A11E34-B49F-4324-A724-681EA2DB6A18}" srcOrd="1" destOrd="0" presId="urn:microsoft.com/office/officeart/2008/layout/HorizontalMultiLevelHierarchy"/>
    <dgm:cxn modelId="{711B28AB-A8F8-4585-88DD-30DCED199F13}" type="presParOf" srcId="{B5A11E34-B49F-4324-A724-681EA2DB6A18}" destId="{3A3CEA37-5A81-4A8F-AF20-88F1E493D3E1}" srcOrd="0" destOrd="0" presId="urn:microsoft.com/office/officeart/2008/layout/HorizontalMultiLevelHierarchy"/>
    <dgm:cxn modelId="{3BC1034E-162B-4DDA-B898-8F071A1CB8C7}" type="presParOf" srcId="{3A3CEA37-5A81-4A8F-AF20-88F1E493D3E1}" destId="{0F97D253-0CCF-4C97-A139-F101FA0EB108}" srcOrd="0" destOrd="0" presId="urn:microsoft.com/office/officeart/2008/layout/HorizontalMultiLevelHierarchy"/>
    <dgm:cxn modelId="{00FAB745-1793-4447-956E-E538B5762BFF}" type="presParOf" srcId="{B5A11E34-B49F-4324-A724-681EA2DB6A18}" destId="{7A50A33B-4387-4F99-9D48-ED2EE51ECF24}" srcOrd="1" destOrd="0" presId="urn:microsoft.com/office/officeart/2008/layout/HorizontalMultiLevelHierarchy"/>
    <dgm:cxn modelId="{1124530F-F905-4D9F-A804-3F07B1642DA4}" type="presParOf" srcId="{7A50A33B-4387-4F99-9D48-ED2EE51ECF24}" destId="{E6003AE5-BA6A-48A7-8108-5FC6A88F0B0E}" srcOrd="0" destOrd="0" presId="urn:microsoft.com/office/officeart/2008/layout/HorizontalMultiLevelHierarchy"/>
    <dgm:cxn modelId="{69145E94-99DD-45CB-AE98-C744FF99E6D0}" type="presParOf" srcId="{7A50A33B-4387-4F99-9D48-ED2EE51ECF24}" destId="{1E37B477-AE4D-4C20-BD91-3A276FFA9E21}" srcOrd="1" destOrd="0" presId="urn:microsoft.com/office/officeart/2008/layout/HorizontalMultiLevelHierarchy"/>
    <dgm:cxn modelId="{276FB781-E855-4B99-8C06-7832F1DE9BDD}" type="presParOf" srcId="{1E37B477-AE4D-4C20-BD91-3A276FFA9E21}" destId="{C8EB18EE-5079-4385-99DD-800C29D315EA}" srcOrd="0" destOrd="0" presId="urn:microsoft.com/office/officeart/2008/layout/HorizontalMultiLevelHierarchy"/>
    <dgm:cxn modelId="{871862B9-8101-43B9-A0CD-C1214B5BD98C}" type="presParOf" srcId="{C8EB18EE-5079-4385-99DD-800C29D315EA}" destId="{28FCC1C5-5763-42FD-ACDC-9CAA33C880BD}" srcOrd="0" destOrd="0" presId="urn:microsoft.com/office/officeart/2008/layout/HorizontalMultiLevelHierarchy"/>
    <dgm:cxn modelId="{9F996416-60E9-4A34-8D30-01EC26C0DB41}" type="presParOf" srcId="{1E37B477-AE4D-4C20-BD91-3A276FFA9E21}" destId="{25BAD997-8DAA-480D-B604-B7142B7561B9}" srcOrd="1" destOrd="0" presId="urn:microsoft.com/office/officeart/2008/layout/HorizontalMultiLevelHierarchy"/>
    <dgm:cxn modelId="{35F9EC20-7F39-48ED-9C8E-1D483454B4D4}" type="presParOf" srcId="{25BAD997-8DAA-480D-B604-B7142B7561B9}" destId="{D55EC0E9-9B00-48AF-8293-B55688DC57E6}" srcOrd="0" destOrd="0" presId="urn:microsoft.com/office/officeart/2008/layout/HorizontalMultiLevelHierarchy"/>
    <dgm:cxn modelId="{06FCC985-8440-4EEA-BAE3-E95BC013A632}" type="presParOf" srcId="{25BAD997-8DAA-480D-B604-B7142B7561B9}" destId="{1CDC52CA-B625-48AF-A71C-FC8D18CDE921}" srcOrd="1" destOrd="0" presId="urn:microsoft.com/office/officeart/2008/layout/HorizontalMultiLevelHierarchy"/>
    <dgm:cxn modelId="{0EFED594-9C0A-40F7-8CF9-8F86C1D17BF3}" type="presParOf" srcId="{1CDC52CA-B625-48AF-A71C-FC8D18CDE921}" destId="{06406D11-086B-4939-AEB8-D6BF34CC1ABC}" srcOrd="0" destOrd="0" presId="urn:microsoft.com/office/officeart/2008/layout/HorizontalMultiLevelHierarchy"/>
    <dgm:cxn modelId="{C7C1DA1D-D840-4C28-A559-F724F3CE7D8C}" type="presParOf" srcId="{06406D11-086B-4939-AEB8-D6BF34CC1ABC}" destId="{DD5D898F-20D1-4876-AB3B-1DA59FDE1FD0}" srcOrd="0" destOrd="0" presId="urn:microsoft.com/office/officeart/2008/layout/HorizontalMultiLevelHierarchy"/>
    <dgm:cxn modelId="{6B25B768-0675-49AE-887D-23C7FD6721A5}" type="presParOf" srcId="{1CDC52CA-B625-48AF-A71C-FC8D18CDE921}" destId="{4E4D0963-4E96-4B1B-93B6-2F37E78B39AA}" srcOrd="1" destOrd="0" presId="urn:microsoft.com/office/officeart/2008/layout/HorizontalMultiLevelHierarchy"/>
    <dgm:cxn modelId="{BB57F5F3-AF23-416A-93F2-B5541AB1887B}" type="presParOf" srcId="{4E4D0963-4E96-4B1B-93B6-2F37E78B39AA}" destId="{2DC2BE9C-370B-43E1-B5D5-57DA6A253585}" srcOrd="0" destOrd="0" presId="urn:microsoft.com/office/officeart/2008/layout/HorizontalMultiLevelHierarchy"/>
    <dgm:cxn modelId="{45C6BC3B-8DAF-40E7-A4EF-B2E545879F73}" type="presParOf" srcId="{4E4D0963-4E96-4B1B-93B6-2F37E78B39AA}" destId="{C551ACB2-2E3B-4805-8240-5E84981DFEE6}" srcOrd="1" destOrd="0" presId="urn:microsoft.com/office/officeart/2008/layout/HorizontalMultiLevelHierarchy"/>
    <dgm:cxn modelId="{A70A77C9-1E0F-4A85-8EFF-3A01578D540D}" type="presParOf" srcId="{1CDC52CA-B625-48AF-A71C-FC8D18CDE921}" destId="{E06CB4BA-6CB0-4A20-9DAC-1000986C0583}" srcOrd="2" destOrd="0" presId="urn:microsoft.com/office/officeart/2008/layout/HorizontalMultiLevelHierarchy"/>
    <dgm:cxn modelId="{063BDC4F-70A6-4F84-A972-AA50947E55D9}" type="presParOf" srcId="{E06CB4BA-6CB0-4A20-9DAC-1000986C0583}" destId="{8CE2035A-AD8F-4721-B3FA-61996C5B0CF4}" srcOrd="0" destOrd="0" presId="urn:microsoft.com/office/officeart/2008/layout/HorizontalMultiLevelHierarchy"/>
    <dgm:cxn modelId="{E1FF86E6-077C-48E3-AC41-57F029525CD6}" type="presParOf" srcId="{1CDC52CA-B625-48AF-A71C-FC8D18CDE921}" destId="{46A56193-F173-496E-872E-DC1D30819345}" srcOrd="3" destOrd="0" presId="urn:microsoft.com/office/officeart/2008/layout/HorizontalMultiLevelHierarchy"/>
    <dgm:cxn modelId="{5E62110C-64AD-4206-8C87-6E36B8EE295D}" type="presParOf" srcId="{46A56193-F173-496E-872E-DC1D30819345}" destId="{0CB2AE10-8B80-4108-B315-504E0EFC3FCE}" srcOrd="0" destOrd="0" presId="urn:microsoft.com/office/officeart/2008/layout/HorizontalMultiLevelHierarchy"/>
    <dgm:cxn modelId="{4D69EEB6-0BEB-46A0-B600-8E1B2B4687AC}" type="presParOf" srcId="{46A56193-F173-496E-872E-DC1D30819345}" destId="{5166AFF9-92AC-4042-8E0B-FE735CCCC4AE}" srcOrd="1" destOrd="0" presId="urn:microsoft.com/office/officeart/2008/layout/HorizontalMultiLevelHierarchy"/>
    <dgm:cxn modelId="{960F691F-2950-4131-A424-C219AB9E0878}" type="presParOf" srcId="{1CDC52CA-B625-48AF-A71C-FC8D18CDE921}" destId="{8F50DD0F-72CB-4BC7-A3D4-4B0AE3B252EB}" srcOrd="4" destOrd="0" presId="urn:microsoft.com/office/officeart/2008/layout/HorizontalMultiLevelHierarchy"/>
    <dgm:cxn modelId="{F019F17C-7D76-4060-AAE4-B1B7F36C7241}" type="presParOf" srcId="{8F50DD0F-72CB-4BC7-A3D4-4B0AE3B252EB}" destId="{D20DC928-6018-45FA-A6B8-175EA2EFC628}" srcOrd="0" destOrd="0" presId="urn:microsoft.com/office/officeart/2008/layout/HorizontalMultiLevelHierarchy"/>
    <dgm:cxn modelId="{EFA13321-A078-49B9-95E7-1370108A8EA1}" type="presParOf" srcId="{1CDC52CA-B625-48AF-A71C-FC8D18CDE921}" destId="{467C5F9A-962D-4CDA-8D79-92FF9DE4714A}" srcOrd="5" destOrd="0" presId="urn:microsoft.com/office/officeart/2008/layout/HorizontalMultiLevelHierarchy"/>
    <dgm:cxn modelId="{7660110A-5D2F-4147-911D-2B0B46930963}" type="presParOf" srcId="{467C5F9A-962D-4CDA-8D79-92FF9DE4714A}" destId="{BBC426AA-E26D-4103-B413-B33667437620}" srcOrd="0" destOrd="0" presId="urn:microsoft.com/office/officeart/2008/layout/HorizontalMultiLevelHierarchy"/>
    <dgm:cxn modelId="{53BF7DA5-4368-449A-966F-8634EDC0FB5E}" type="presParOf" srcId="{467C5F9A-962D-4CDA-8D79-92FF9DE4714A}" destId="{EA9420C3-AE4A-4DF2-B359-FFB1E15FD343}" srcOrd="1" destOrd="0" presId="urn:microsoft.com/office/officeart/2008/layout/HorizontalMultiLevelHierarchy"/>
    <dgm:cxn modelId="{ABDEBDA3-0024-493B-8197-772C1AE5985F}" type="presParOf" srcId="{1CDC52CA-B625-48AF-A71C-FC8D18CDE921}" destId="{22F0F2D9-CA1C-4085-91BD-5D07960627FD}" srcOrd="6" destOrd="0" presId="urn:microsoft.com/office/officeart/2008/layout/HorizontalMultiLevelHierarchy"/>
    <dgm:cxn modelId="{E7EC4938-7CE2-4078-9765-AEFCF54F163E}" type="presParOf" srcId="{22F0F2D9-CA1C-4085-91BD-5D07960627FD}" destId="{0D744C01-E3CA-4873-B8FE-85DF35B4A2B6}" srcOrd="0" destOrd="0" presId="urn:microsoft.com/office/officeart/2008/layout/HorizontalMultiLevelHierarchy"/>
    <dgm:cxn modelId="{D9CCA81A-AC65-4630-B622-EE11694A940F}" type="presParOf" srcId="{1CDC52CA-B625-48AF-A71C-FC8D18CDE921}" destId="{D6AE9000-D1C1-4089-BB00-04411768F04E}" srcOrd="7" destOrd="0" presId="urn:microsoft.com/office/officeart/2008/layout/HorizontalMultiLevelHierarchy"/>
    <dgm:cxn modelId="{FD781D8A-3453-4456-9805-D3DBC02A48F0}" type="presParOf" srcId="{D6AE9000-D1C1-4089-BB00-04411768F04E}" destId="{B8BA691A-8CED-4CE8-BAE4-17A7B300B0FA}" srcOrd="0" destOrd="0" presId="urn:microsoft.com/office/officeart/2008/layout/HorizontalMultiLevelHierarchy"/>
    <dgm:cxn modelId="{F55288A0-E134-4B86-B1D9-98D7901E8298}" type="presParOf" srcId="{D6AE9000-D1C1-4089-BB00-04411768F04E}" destId="{CC1DC9D0-771F-4DE9-BC4D-B237838C280A}" srcOrd="1" destOrd="0" presId="urn:microsoft.com/office/officeart/2008/layout/HorizontalMultiLevelHierarchy"/>
    <dgm:cxn modelId="{1DE4445B-BD29-4C56-B16B-91A3B822B2C9}" type="presParOf" srcId="{1CDC52CA-B625-48AF-A71C-FC8D18CDE921}" destId="{B355F391-D143-4FB9-9953-CDC597F91322}" srcOrd="8" destOrd="0" presId="urn:microsoft.com/office/officeart/2008/layout/HorizontalMultiLevelHierarchy"/>
    <dgm:cxn modelId="{037848EB-395F-47D6-8393-72A2FEB3DD2C}" type="presParOf" srcId="{B355F391-D143-4FB9-9953-CDC597F91322}" destId="{33DE245B-7404-42CB-BF1B-467FC350CE40}" srcOrd="0" destOrd="0" presId="urn:microsoft.com/office/officeart/2008/layout/HorizontalMultiLevelHierarchy"/>
    <dgm:cxn modelId="{00924049-A78D-470C-8A73-740EF8B7F0FF}" type="presParOf" srcId="{1CDC52CA-B625-48AF-A71C-FC8D18CDE921}" destId="{C835D250-BA2F-46B5-90D5-46F5C2EF8F13}" srcOrd="9" destOrd="0" presId="urn:microsoft.com/office/officeart/2008/layout/HorizontalMultiLevelHierarchy"/>
    <dgm:cxn modelId="{A4462229-B4CD-4409-B1A9-169D8F7F7732}" type="presParOf" srcId="{C835D250-BA2F-46B5-90D5-46F5C2EF8F13}" destId="{37BE662F-6BAE-4044-88EC-DB15C156DC1B}" srcOrd="0" destOrd="0" presId="urn:microsoft.com/office/officeart/2008/layout/HorizontalMultiLevelHierarchy"/>
    <dgm:cxn modelId="{A8146057-35BE-40EF-9CD9-D192071C6DEB}" type="presParOf" srcId="{C835D250-BA2F-46B5-90D5-46F5C2EF8F13}" destId="{E1BE2E56-2A5F-409D-ADF2-C76EB327D254}" srcOrd="1" destOrd="0" presId="urn:microsoft.com/office/officeart/2008/layout/HorizontalMultiLevelHierarchy"/>
    <dgm:cxn modelId="{F2F16B5B-427C-4469-81F8-B578ADD81310}" type="presParOf" srcId="{1CDC52CA-B625-48AF-A71C-FC8D18CDE921}" destId="{EF92E655-8796-462B-865F-1C708C233324}" srcOrd="10" destOrd="0" presId="urn:microsoft.com/office/officeart/2008/layout/HorizontalMultiLevelHierarchy"/>
    <dgm:cxn modelId="{160EA360-2380-4734-9AEF-48F55D5FD7EB}" type="presParOf" srcId="{EF92E655-8796-462B-865F-1C708C233324}" destId="{A3856B92-CBB3-4020-9CBC-1FD5C7A86654}" srcOrd="0" destOrd="0" presId="urn:microsoft.com/office/officeart/2008/layout/HorizontalMultiLevelHierarchy"/>
    <dgm:cxn modelId="{0330D553-1FB0-4209-A61A-85F0DB36FA99}" type="presParOf" srcId="{1CDC52CA-B625-48AF-A71C-FC8D18CDE921}" destId="{35BBC611-2087-4A7A-B1E8-227B63F8A31A}" srcOrd="11" destOrd="0" presId="urn:microsoft.com/office/officeart/2008/layout/HorizontalMultiLevelHierarchy"/>
    <dgm:cxn modelId="{EB74D559-D05E-431A-8170-D300A51B49B5}" type="presParOf" srcId="{35BBC611-2087-4A7A-B1E8-227B63F8A31A}" destId="{51F0CDA0-3A87-44EB-941A-0A4F04A891B7}" srcOrd="0" destOrd="0" presId="urn:microsoft.com/office/officeart/2008/layout/HorizontalMultiLevelHierarchy"/>
    <dgm:cxn modelId="{0D28445F-98A9-42F3-9A18-A00CA759C002}" type="presParOf" srcId="{35BBC611-2087-4A7A-B1E8-227B63F8A31A}" destId="{1A4349E5-4528-4B95-B68A-2477A97EA55E}" srcOrd="1" destOrd="0" presId="urn:microsoft.com/office/officeart/2008/layout/HorizontalMultiLevelHierarchy"/>
    <dgm:cxn modelId="{A0E6C42D-09FF-4C46-9C9F-E3D939A1F123}" type="presParOf" srcId="{1E37B477-AE4D-4C20-BD91-3A276FFA9E21}" destId="{07A6D79F-1A55-47F0-8D1F-DF025206B637}" srcOrd="2" destOrd="0" presId="urn:microsoft.com/office/officeart/2008/layout/HorizontalMultiLevelHierarchy"/>
    <dgm:cxn modelId="{53CA8A3C-1DFC-45BF-882A-9020EF5680E3}" type="presParOf" srcId="{07A6D79F-1A55-47F0-8D1F-DF025206B637}" destId="{F86757FD-FA9C-4C41-9A3B-3B1992BF6AC6}" srcOrd="0" destOrd="0" presId="urn:microsoft.com/office/officeart/2008/layout/HorizontalMultiLevelHierarchy"/>
    <dgm:cxn modelId="{0C62B2D0-F83E-47D3-9557-5483A20068EE}" type="presParOf" srcId="{1E37B477-AE4D-4C20-BD91-3A276FFA9E21}" destId="{8B1505E1-691C-42BE-B4E3-656D530D550C}" srcOrd="3" destOrd="0" presId="urn:microsoft.com/office/officeart/2008/layout/HorizontalMultiLevelHierarchy"/>
    <dgm:cxn modelId="{B8A731C4-5AFF-4CF6-AD7D-70FB7290812A}" type="presParOf" srcId="{8B1505E1-691C-42BE-B4E3-656D530D550C}" destId="{75F332A8-25F0-4F7F-8917-70C03FC25E47}" srcOrd="0" destOrd="0" presId="urn:microsoft.com/office/officeart/2008/layout/HorizontalMultiLevelHierarchy"/>
    <dgm:cxn modelId="{2525E649-0D08-4756-9E79-2F6984D388E2}" type="presParOf" srcId="{8B1505E1-691C-42BE-B4E3-656D530D550C}" destId="{155F6483-E038-432C-BB80-E42E6A540E9F}" srcOrd="1" destOrd="0" presId="urn:microsoft.com/office/officeart/2008/layout/HorizontalMultiLevelHierarchy"/>
    <dgm:cxn modelId="{80D798C0-939C-45DD-8EF5-5AE71657A45A}" type="presParOf" srcId="{155F6483-E038-432C-BB80-E42E6A540E9F}" destId="{A7978488-E67C-4762-8BF3-7606540A3C39}" srcOrd="0" destOrd="0" presId="urn:microsoft.com/office/officeart/2008/layout/HorizontalMultiLevelHierarchy"/>
    <dgm:cxn modelId="{2DE378A2-37C8-4862-9F91-A3A86695C261}" type="presParOf" srcId="{A7978488-E67C-4762-8BF3-7606540A3C39}" destId="{194E0B68-1C67-45E4-8294-95BB872CA2EE}" srcOrd="0" destOrd="0" presId="urn:microsoft.com/office/officeart/2008/layout/HorizontalMultiLevelHierarchy"/>
    <dgm:cxn modelId="{BA4D8B90-AB6C-410B-BBC1-645D5371E4F9}" type="presParOf" srcId="{155F6483-E038-432C-BB80-E42E6A540E9F}" destId="{5C6230F2-B631-4FB1-AA98-AB9AA3A77363}" srcOrd="1" destOrd="0" presId="urn:microsoft.com/office/officeart/2008/layout/HorizontalMultiLevelHierarchy"/>
    <dgm:cxn modelId="{CD92D5F9-8EE3-45E6-AD04-C99978880B10}" type="presParOf" srcId="{5C6230F2-B631-4FB1-AA98-AB9AA3A77363}" destId="{D92D52BA-D5CF-48CA-AA0D-7E129D2BD11C}" srcOrd="0" destOrd="0" presId="urn:microsoft.com/office/officeart/2008/layout/HorizontalMultiLevelHierarchy"/>
    <dgm:cxn modelId="{378797BC-5366-4ADA-ABD7-0C55E8BFC44F}" type="presParOf" srcId="{5C6230F2-B631-4FB1-AA98-AB9AA3A77363}" destId="{874041A0-ED24-4E71-8C58-2A42E53CD7F4}" srcOrd="1" destOrd="0" presId="urn:microsoft.com/office/officeart/2008/layout/HorizontalMultiLevelHierarchy"/>
    <dgm:cxn modelId="{5AEB338C-051E-4562-BC9B-2B8DB9BE08D0}" type="presParOf" srcId="{155F6483-E038-432C-BB80-E42E6A540E9F}" destId="{161FAE60-5818-4BF1-886E-06756114DD1F}" srcOrd="2" destOrd="0" presId="urn:microsoft.com/office/officeart/2008/layout/HorizontalMultiLevelHierarchy"/>
    <dgm:cxn modelId="{39D937BC-78D1-44C6-8CDC-27B87EA21951}" type="presParOf" srcId="{161FAE60-5818-4BF1-886E-06756114DD1F}" destId="{B32039B2-CC60-4B2C-B8DC-E3DB4AD81A53}" srcOrd="0" destOrd="0" presId="urn:microsoft.com/office/officeart/2008/layout/HorizontalMultiLevelHierarchy"/>
    <dgm:cxn modelId="{07E7160E-71B9-46ED-878F-7D3BADE41C09}" type="presParOf" srcId="{155F6483-E038-432C-BB80-E42E6A540E9F}" destId="{02B8BA6B-35F3-45A8-8444-38E6369D160B}" srcOrd="3" destOrd="0" presId="urn:microsoft.com/office/officeart/2008/layout/HorizontalMultiLevelHierarchy"/>
    <dgm:cxn modelId="{9E4A2408-0AD9-4B8F-B6A1-51C498A96D3B}" type="presParOf" srcId="{02B8BA6B-35F3-45A8-8444-38E6369D160B}" destId="{2ABAE874-B539-4B40-8902-10A3D8EFC247}" srcOrd="0" destOrd="0" presId="urn:microsoft.com/office/officeart/2008/layout/HorizontalMultiLevelHierarchy"/>
    <dgm:cxn modelId="{5554DA37-ED4F-43E8-A592-BA1930C18A1C}" type="presParOf" srcId="{02B8BA6B-35F3-45A8-8444-38E6369D160B}" destId="{71B98ADA-DBB2-4B9C-8D91-A69691EC7ACA}" srcOrd="1" destOrd="0" presId="urn:microsoft.com/office/officeart/2008/layout/HorizontalMultiLevelHierarchy"/>
    <dgm:cxn modelId="{FE965E5C-FBC2-4AC4-8E9A-7E9F1B20F611}" type="presParOf" srcId="{B5A11E34-B49F-4324-A724-681EA2DB6A18}" destId="{FA5BA60F-0099-464D-834D-E45EB9B3CC97}" srcOrd="2" destOrd="0" presId="urn:microsoft.com/office/officeart/2008/layout/HorizontalMultiLevelHierarchy"/>
    <dgm:cxn modelId="{6D1C029A-0DAD-41C4-8E7C-A4242EA4B763}" type="presParOf" srcId="{FA5BA60F-0099-464D-834D-E45EB9B3CC97}" destId="{46EB4208-3FCA-457F-9D0A-A3AD21BE26B9}" srcOrd="0" destOrd="0" presId="urn:microsoft.com/office/officeart/2008/layout/HorizontalMultiLevelHierarchy"/>
    <dgm:cxn modelId="{53B2AB37-F74A-4846-9493-72925F827391}" type="presParOf" srcId="{B5A11E34-B49F-4324-A724-681EA2DB6A18}" destId="{A390A0D7-76DC-4821-A8D1-45AF5647AFB6}" srcOrd="3" destOrd="0" presId="urn:microsoft.com/office/officeart/2008/layout/HorizontalMultiLevelHierarchy"/>
    <dgm:cxn modelId="{44BD64F5-5F51-44F5-9518-B52ACC17C9D4}" type="presParOf" srcId="{A390A0D7-76DC-4821-A8D1-45AF5647AFB6}" destId="{9F324432-1B61-4A08-B53E-84A72BACCCE9}" srcOrd="0" destOrd="0" presId="urn:microsoft.com/office/officeart/2008/layout/HorizontalMultiLevelHierarchy"/>
    <dgm:cxn modelId="{2CAAF411-85C0-41F7-A81D-33FFCD6798F7}" type="presParOf" srcId="{A390A0D7-76DC-4821-A8D1-45AF5647AFB6}" destId="{457B4B95-2F3A-4362-84EF-3277EA09B65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5BA60F-0099-464D-834D-E45EB9B3CC97}">
      <dsp:nvSpPr>
        <dsp:cNvPr id="0" name=""/>
        <dsp:cNvSpPr/>
      </dsp:nvSpPr>
      <dsp:spPr>
        <a:xfrm>
          <a:off x="1000592" y="2458700"/>
          <a:ext cx="238709" cy="227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354" y="0"/>
              </a:lnTo>
              <a:lnTo>
                <a:pt x="119354" y="227429"/>
              </a:lnTo>
              <a:lnTo>
                <a:pt x="238709" y="22742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111704" y="2564172"/>
        <a:ext cx="16485" cy="16485"/>
      </dsp:txXfrm>
    </dsp:sp>
    <dsp:sp modelId="{161FAE60-5818-4BF1-886E-06756114DD1F}">
      <dsp:nvSpPr>
        <dsp:cNvPr id="0" name=""/>
        <dsp:cNvSpPr/>
      </dsp:nvSpPr>
      <dsp:spPr>
        <a:xfrm>
          <a:off x="3865110" y="3140988"/>
          <a:ext cx="238709" cy="227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354" y="0"/>
              </a:lnTo>
              <a:lnTo>
                <a:pt x="119354" y="227429"/>
              </a:lnTo>
              <a:lnTo>
                <a:pt x="238709" y="2274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976222" y="3246460"/>
        <a:ext cx="16485" cy="16485"/>
      </dsp:txXfrm>
    </dsp:sp>
    <dsp:sp modelId="{A7978488-E67C-4762-8BF3-7606540A3C39}">
      <dsp:nvSpPr>
        <dsp:cNvPr id="0" name=""/>
        <dsp:cNvSpPr/>
      </dsp:nvSpPr>
      <dsp:spPr>
        <a:xfrm>
          <a:off x="3865110" y="2913559"/>
          <a:ext cx="238709" cy="227429"/>
        </a:xfrm>
        <a:custGeom>
          <a:avLst/>
          <a:gdLst/>
          <a:ahLst/>
          <a:cxnLst/>
          <a:rect l="0" t="0" r="0" b="0"/>
          <a:pathLst>
            <a:path>
              <a:moveTo>
                <a:pt x="0" y="227429"/>
              </a:moveTo>
              <a:lnTo>
                <a:pt x="119354" y="227429"/>
              </a:lnTo>
              <a:lnTo>
                <a:pt x="119354" y="0"/>
              </a:lnTo>
              <a:lnTo>
                <a:pt x="238709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976222" y="3019031"/>
        <a:ext cx="16485" cy="16485"/>
      </dsp:txXfrm>
    </dsp:sp>
    <dsp:sp modelId="{07A6D79F-1A55-47F0-8D1F-DF025206B637}">
      <dsp:nvSpPr>
        <dsp:cNvPr id="0" name=""/>
        <dsp:cNvSpPr/>
      </dsp:nvSpPr>
      <dsp:spPr>
        <a:xfrm>
          <a:off x="2432851" y="2231271"/>
          <a:ext cx="238709" cy="909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354" y="0"/>
              </a:lnTo>
              <a:lnTo>
                <a:pt x="119354" y="909717"/>
              </a:lnTo>
              <a:lnTo>
                <a:pt x="238709" y="90971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28693" y="2662617"/>
        <a:ext cx="47025" cy="47025"/>
      </dsp:txXfrm>
    </dsp:sp>
    <dsp:sp modelId="{EF92E655-8796-462B-865F-1C708C233324}">
      <dsp:nvSpPr>
        <dsp:cNvPr id="0" name=""/>
        <dsp:cNvSpPr/>
      </dsp:nvSpPr>
      <dsp:spPr>
        <a:xfrm>
          <a:off x="3865110" y="1321553"/>
          <a:ext cx="238709" cy="1137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354" y="0"/>
              </a:lnTo>
              <a:lnTo>
                <a:pt x="119354" y="1137146"/>
              </a:lnTo>
              <a:lnTo>
                <a:pt x="238709" y="113714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955417" y="1861078"/>
        <a:ext cx="58096" cy="58096"/>
      </dsp:txXfrm>
    </dsp:sp>
    <dsp:sp modelId="{B355F391-D143-4FB9-9953-CDC597F91322}">
      <dsp:nvSpPr>
        <dsp:cNvPr id="0" name=""/>
        <dsp:cNvSpPr/>
      </dsp:nvSpPr>
      <dsp:spPr>
        <a:xfrm>
          <a:off x="3865110" y="1321553"/>
          <a:ext cx="238709" cy="68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354" y="0"/>
              </a:lnTo>
              <a:lnTo>
                <a:pt x="119354" y="682288"/>
              </a:lnTo>
              <a:lnTo>
                <a:pt x="238709" y="6822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966394" y="1644626"/>
        <a:ext cx="36142" cy="36142"/>
      </dsp:txXfrm>
    </dsp:sp>
    <dsp:sp modelId="{22F0F2D9-CA1C-4085-91BD-5D07960627FD}">
      <dsp:nvSpPr>
        <dsp:cNvPr id="0" name=""/>
        <dsp:cNvSpPr/>
      </dsp:nvSpPr>
      <dsp:spPr>
        <a:xfrm>
          <a:off x="3865110" y="1321553"/>
          <a:ext cx="238709" cy="227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354" y="0"/>
              </a:lnTo>
              <a:lnTo>
                <a:pt x="119354" y="227429"/>
              </a:lnTo>
              <a:lnTo>
                <a:pt x="238709" y="2274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976222" y="1427025"/>
        <a:ext cx="16485" cy="16485"/>
      </dsp:txXfrm>
    </dsp:sp>
    <dsp:sp modelId="{8F50DD0F-72CB-4BC7-A3D4-4B0AE3B252EB}">
      <dsp:nvSpPr>
        <dsp:cNvPr id="0" name=""/>
        <dsp:cNvSpPr/>
      </dsp:nvSpPr>
      <dsp:spPr>
        <a:xfrm>
          <a:off x="3865110" y="1094124"/>
          <a:ext cx="238709" cy="227429"/>
        </a:xfrm>
        <a:custGeom>
          <a:avLst/>
          <a:gdLst/>
          <a:ahLst/>
          <a:cxnLst/>
          <a:rect l="0" t="0" r="0" b="0"/>
          <a:pathLst>
            <a:path>
              <a:moveTo>
                <a:pt x="0" y="227429"/>
              </a:moveTo>
              <a:lnTo>
                <a:pt x="119354" y="227429"/>
              </a:lnTo>
              <a:lnTo>
                <a:pt x="119354" y="0"/>
              </a:lnTo>
              <a:lnTo>
                <a:pt x="238709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976222" y="1199596"/>
        <a:ext cx="16485" cy="16485"/>
      </dsp:txXfrm>
    </dsp:sp>
    <dsp:sp modelId="{E06CB4BA-6CB0-4A20-9DAC-1000986C0583}">
      <dsp:nvSpPr>
        <dsp:cNvPr id="0" name=""/>
        <dsp:cNvSpPr/>
      </dsp:nvSpPr>
      <dsp:spPr>
        <a:xfrm>
          <a:off x="3865110" y="639265"/>
          <a:ext cx="238709" cy="682288"/>
        </a:xfrm>
        <a:custGeom>
          <a:avLst/>
          <a:gdLst/>
          <a:ahLst/>
          <a:cxnLst/>
          <a:rect l="0" t="0" r="0" b="0"/>
          <a:pathLst>
            <a:path>
              <a:moveTo>
                <a:pt x="0" y="682288"/>
              </a:moveTo>
              <a:lnTo>
                <a:pt x="119354" y="682288"/>
              </a:lnTo>
              <a:lnTo>
                <a:pt x="119354" y="0"/>
              </a:lnTo>
              <a:lnTo>
                <a:pt x="238709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966394" y="962338"/>
        <a:ext cx="36142" cy="36142"/>
      </dsp:txXfrm>
    </dsp:sp>
    <dsp:sp modelId="{06406D11-086B-4939-AEB8-D6BF34CC1ABC}">
      <dsp:nvSpPr>
        <dsp:cNvPr id="0" name=""/>
        <dsp:cNvSpPr/>
      </dsp:nvSpPr>
      <dsp:spPr>
        <a:xfrm>
          <a:off x="3865110" y="184406"/>
          <a:ext cx="238709" cy="1137146"/>
        </a:xfrm>
        <a:custGeom>
          <a:avLst/>
          <a:gdLst/>
          <a:ahLst/>
          <a:cxnLst/>
          <a:rect l="0" t="0" r="0" b="0"/>
          <a:pathLst>
            <a:path>
              <a:moveTo>
                <a:pt x="0" y="1137146"/>
              </a:moveTo>
              <a:lnTo>
                <a:pt x="119354" y="1137146"/>
              </a:lnTo>
              <a:lnTo>
                <a:pt x="119354" y="0"/>
              </a:lnTo>
              <a:lnTo>
                <a:pt x="238709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955417" y="723932"/>
        <a:ext cx="58096" cy="58096"/>
      </dsp:txXfrm>
    </dsp:sp>
    <dsp:sp modelId="{C8EB18EE-5079-4385-99DD-800C29D315EA}">
      <dsp:nvSpPr>
        <dsp:cNvPr id="0" name=""/>
        <dsp:cNvSpPr/>
      </dsp:nvSpPr>
      <dsp:spPr>
        <a:xfrm>
          <a:off x="2432851" y="1321553"/>
          <a:ext cx="238709" cy="909717"/>
        </a:xfrm>
        <a:custGeom>
          <a:avLst/>
          <a:gdLst/>
          <a:ahLst/>
          <a:cxnLst/>
          <a:rect l="0" t="0" r="0" b="0"/>
          <a:pathLst>
            <a:path>
              <a:moveTo>
                <a:pt x="0" y="909717"/>
              </a:moveTo>
              <a:lnTo>
                <a:pt x="119354" y="909717"/>
              </a:lnTo>
              <a:lnTo>
                <a:pt x="119354" y="0"/>
              </a:lnTo>
              <a:lnTo>
                <a:pt x="238709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2528693" y="1752899"/>
        <a:ext cx="47025" cy="47025"/>
      </dsp:txXfrm>
    </dsp:sp>
    <dsp:sp modelId="{3A3CEA37-5A81-4A8F-AF20-88F1E493D3E1}">
      <dsp:nvSpPr>
        <dsp:cNvPr id="0" name=""/>
        <dsp:cNvSpPr/>
      </dsp:nvSpPr>
      <dsp:spPr>
        <a:xfrm>
          <a:off x="1000592" y="2231271"/>
          <a:ext cx="238709" cy="227429"/>
        </a:xfrm>
        <a:custGeom>
          <a:avLst/>
          <a:gdLst/>
          <a:ahLst/>
          <a:cxnLst/>
          <a:rect l="0" t="0" r="0" b="0"/>
          <a:pathLst>
            <a:path>
              <a:moveTo>
                <a:pt x="0" y="227429"/>
              </a:moveTo>
              <a:lnTo>
                <a:pt x="119354" y="227429"/>
              </a:lnTo>
              <a:lnTo>
                <a:pt x="119354" y="0"/>
              </a:lnTo>
              <a:lnTo>
                <a:pt x="238709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1111704" y="2336743"/>
        <a:ext cx="16485" cy="16485"/>
      </dsp:txXfrm>
    </dsp:sp>
    <dsp:sp modelId="{CAE87BDB-8DDD-4BCD-A390-2C9B830B79A6}">
      <dsp:nvSpPr>
        <dsp:cNvPr id="0" name=""/>
        <dsp:cNvSpPr/>
      </dsp:nvSpPr>
      <dsp:spPr>
        <a:xfrm rot="16200000">
          <a:off x="-138948" y="2276757"/>
          <a:ext cx="1915194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marR="0" lvl="0" indent="0" algn="ctr" defTabSz="10223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300" b="0" i="0" u="none" strike="noStrike" kern="1200" baseline="0">
              <a:latin typeface="Calibri" panose="020F0502020204030204" pitchFamily="34" charset="0"/>
            </a:rPr>
            <a:t>Página principal</a:t>
          </a:r>
          <a:endParaRPr lang="es-ES" sz="2300" kern="1200"/>
        </a:p>
      </dsp:txBody>
      <dsp:txXfrm>
        <a:off x="-138948" y="2276757"/>
        <a:ext cx="1915194" cy="363886"/>
      </dsp:txXfrm>
    </dsp:sp>
    <dsp:sp modelId="{E6003AE5-BA6A-48A7-8108-5FC6A88F0B0E}">
      <dsp:nvSpPr>
        <dsp:cNvPr id="0" name=""/>
        <dsp:cNvSpPr/>
      </dsp:nvSpPr>
      <dsp:spPr>
        <a:xfrm>
          <a:off x="1239302" y="2049327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Registrarse o Iniciar Sesión</a:t>
          </a:r>
        </a:p>
      </dsp:txBody>
      <dsp:txXfrm>
        <a:off x="1239302" y="2049327"/>
        <a:ext cx="1193549" cy="363886"/>
      </dsp:txXfrm>
    </dsp:sp>
    <dsp:sp modelId="{D55EC0E9-9B00-48AF-8293-B55688DC57E6}">
      <dsp:nvSpPr>
        <dsp:cNvPr id="0" name=""/>
        <dsp:cNvSpPr/>
      </dsp:nvSpPr>
      <dsp:spPr>
        <a:xfrm>
          <a:off x="2671561" y="1139610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Estándar</a:t>
          </a:r>
        </a:p>
      </dsp:txBody>
      <dsp:txXfrm>
        <a:off x="2671561" y="1139610"/>
        <a:ext cx="1193549" cy="363886"/>
      </dsp:txXfrm>
    </dsp:sp>
    <dsp:sp modelId="{2DC2BE9C-370B-43E1-B5D5-57DA6A253585}">
      <dsp:nvSpPr>
        <dsp:cNvPr id="0" name=""/>
        <dsp:cNvSpPr/>
      </dsp:nvSpPr>
      <dsp:spPr>
        <a:xfrm>
          <a:off x="4103820" y="2463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Ver Ofertas Propias</a:t>
          </a:r>
        </a:p>
      </dsp:txBody>
      <dsp:txXfrm>
        <a:off x="4103820" y="2463"/>
        <a:ext cx="1193549" cy="363886"/>
      </dsp:txXfrm>
    </dsp:sp>
    <dsp:sp modelId="{0CB2AE10-8B80-4108-B315-504E0EFC3FCE}">
      <dsp:nvSpPr>
        <dsp:cNvPr id="0" name=""/>
        <dsp:cNvSpPr/>
      </dsp:nvSpPr>
      <dsp:spPr>
        <a:xfrm>
          <a:off x="4103820" y="457322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Ver Ofertas Compradas</a:t>
          </a:r>
        </a:p>
      </dsp:txBody>
      <dsp:txXfrm>
        <a:off x="4103820" y="457322"/>
        <a:ext cx="1193549" cy="363886"/>
      </dsp:txXfrm>
    </dsp:sp>
    <dsp:sp modelId="{BBC426AA-E26D-4103-B413-B33667437620}">
      <dsp:nvSpPr>
        <dsp:cNvPr id="0" name=""/>
        <dsp:cNvSpPr/>
      </dsp:nvSpPr>
      <dsp:spPr>
        <a:xfrm>
          <a:off x="4103820" y="912180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Agregar Oferta</a:t>
          </a:r>
        </a:p>
      </dsp:txBody>
      <dsp:txXfrm>
        <a:off x="4103820" y="912180"/>
        <a:ext cx="1193549" cy="363886"/>
      </dsp:txXfrm>
    </dsp:sp>
    <dsp:sp modelId="{B8BA691A-8CED-4CE8-BAE4-17A7B300B0FA}">
      <dsp:nvSpPr>
        <dsp:cNvPr id="0" name=""/>
        <dsp:cNvSpPr/>
      </dsp:nvSpPr>
      <dsp:spPr>
        <a:xfrm>
          <a:off x="4103820" y="1367039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Borrar Oferta</a:t>
          </a:r>
        </a:p>
      </dsp:txBody>
      <dsp:txXfrm>
        <a:off x="4103820" y="1367039"/>
        <a:ext cx="1193549" cy="363886"/>
      </dsp:txXfrm>
    </dsp:sp>
    <dsp:sp modelId="{37BE662F-6BAE-4044-88EC-DB15C156DC1B}">
      <dsp:nvSpPr>
        <dsp:cNvPr id="0" name=""/>
        <dsp:cNvSpPr/>
      </dsp:nvSpPr>
      <dsp:spPr>
        <a:xfrm>
          <a:off x="4103820" y="1821898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Buscar Oferta</a:t>
          </a:r>
        </a:p>
      </dsp:txBody>
      <dsp:txXfrm>
        <a:off x="4103820" y="1821898"/>
        <a:ext cx="1193549" cy="363886"/>
      </dsp:txXfrm>
    </dsp:sp>
    <dsp:sp modelId="{51F0CDA0-3A87-44EB-941A-0A4F04A891B7}">
      <dsp:nvSpPr>
        <dsp:cNvPr id="0" name=""/>
        <dsp:cNvSpPr/>
      </dsp:nvSpPr>
      <dsp:spPr>
        <a:xfrm>
          <a:off x="4103820" y="2276757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Comprar Oferta</a:t>
          </a:r>
        </a:p>
      </dsp:txBody>
      <dsp:txXfrm>
        <a:off x="4103820" y="2276757"/>
        <a:ext cx="1193549" cy="363886"/>
      </dsp:txXfrm>
    </dsp:sp>
    <dsp:sp modelId="{75F332A8-25F0-4F7F-8917-70C03FC25E47}">
      <dsp:nvSpPr>
        <dsp:cNvPr id="0" name=""/>
        <dsp:cNvSpPr/>
      </dsp:nvSpPr>
      <dsp:spPr>
        <a:xfrm>
          <a:off x="2671561" y="2959045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Admin</a:t>
          </a:r>
        </a:p>
      </dsp:txBody>
      <dsp:txXfrm>
        <a:off x="2671561" y="2959045"/>
        <a:ext cx="1193549" cy="363886"/>
      </dsp:txXfrm>
    </dsp:sp>
    <dsp:sp modelId="{D92D52BA-D5CF-48CA-AA0D-7E129D2BD11C}">
      <dsp:nvSpPr>
        <dsp:cNvPr id="0" name=""/>
        <dsp:cNvSpPr/>
      </dsp:nvSpPr>
      <dsp:spPr>
        <a:xfrm>
          <a:off x="4103820" y="2731615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Ver usuarios</a:t>
          </a:r>
        </a:p>
      </dsp:txBody>
      <dsp:txXfrm>
        <a:off x="4103820" y="2731615"/>
        <a:ext cx="1193549" cy="363886"/>
      </dsp:txXfrm>
    </dsp:sp>
    <dsp:sp modelId="{2ABAE874-B539-4B40-8902-10A3D8EFC247}">
      <dsp:nvSpPr>
        <dsp:cNvPr id="0" name=""/>
        <dsp:cNvSpPr/>
      </dsp:nvSpPr>
      <dsp:spPr>
        <a:xfrm>
          <a:off x="4103820" y="3186474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Borrar usuarios</a:t>
          </a:r>
        </a:p>
      </dsp:txBody>
      <dsp:txXfrm>
        <a:off x="4103820" y="3186474"/>
        <a:ext cx="1193549" cy="363886"/>
      </dsp:txXfrm>
    </dsp:sp>
    <dsp:sp modelId="{9F324432-1B61-4A08-B53E-84A72BACCCE9}">
      <dsp:nvSpPr>
        <dsp:cNvPr id="0" name=""/>
        <dsp:cNvSpPr/>
      </dsp:nvSpPr>
      <dsp:spPr>
        <a:xfrm>
          <a:off x="1239302" y="2504186"/>
          <a:ext cx="1193549" cy="363886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Cerrar Sesión</a:t>
          </a:r>
        </a:p>
      </dsp:txBody>
      <dsp:txXfrm>
        <a:off x="1239302" y="2504186"/>
        <a:ext cx="1193549" cy="3638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9</vt:lpstr>
    </vt:vector>
  </TitlesOfParts>
  <Company>esta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9</dc:title>
  <dc:subject/>
  <dc:creator>Daniel Fernández Lanvin</dc:creator>
  <cp:keywords/>
  <cp:lastModifiedBy>Alberto Fernández Gutiérrez</cp:lastModifiedBy>
  <cp:revision>2</cp:revision>
  <cp:lastPrinted>2019-02-15T19:08:00Z</cp:lastPrinted>
  <dcterms:created xsi:type="dcterms:W3CDTF">2021-05-07T00:32:00Z</dcterms:created>
  <dcterms:modified xsi:type="dcterms:W3CDTF">2021-05-07T00:32:00Z</dcterms:modified>
</cp:coreProperties>
</file>